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B7B7" w14:textId="77777777" w:rsidR="005455BD" w:rsidRPr="00EA3A8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EA3A8D">
        <w:rPr>
          <w:rFonts w:ascii="Arial" w:hAnsi="Arial" w:cs="Arial"/>
          <w:b/>
          <w:sz w:val="28"/>
          <w:szCs w:val="28"/>
        </w:rPr>
        <w:t>FASES REQUERIMIENTO DE SOFTWARE</w:t>
      </w:r>
    </w:p>
    <w:p w14:paraId="6978A61E" w14:textId="77777777" w:rsidR="008C2396" w:rsidRPr="00EA3A8D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5489C768" w14:textId="77777777" w:rsidR="00A461FC" w:rsidRPr="00EA3A8D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B3B9F2" w14:textId="416558AC" w:rsidR="00081538" w:rsidRPr="00EA3A8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EA3A8D">
        <w:rPr>
          <w:rFonts w:ascii="Arial" w:hAnsi="Arial" w:cs="Arial"/>
          <w:b w:val="0"/>
          <w:sz w:val="28"/>
          <w:szCs w:val="28"/>
        </w:rPr>
        <w:fldChar w:fldCharType="begin"/>
      </w:r>
      <w:r w:rsidRPr="00EA3A8D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EA3A8D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EA3A8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EA3A8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EA3A8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EA3A8D">
          <w:rPr>
            <w:rFonts w:ascii="Arial" w:hAnsi="Arial" w:cs="Arial"/>
            <w:b w:val="0"/>
            <w:noProof/>
            <w:webHidden/>
          </w:rPr>
          <w:tab/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EA3A8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EA3A8D">
          <w:rPr>
            <w:rFonts w:ascii="Arial" w:hAnsi="Arial" w:cs="Arial"/>
            <w:b w:val="0"/>
            <w:noProof/>
            <w:webHidden/>
          </w:rPr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separate"/>
        </w:r>
        <w:r w:rsidR="002A2928">
          <w:rPr>
            <w:rFonts w:ascii="Arial" w:hAnsi="Arial" w:cs="Arial"/>
            <w:b w:val="0"/>
            <w:noProof/>
            <w:webHidden/>
          </w:rPr>
          <w:t>2</w:t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DF15899" w14:textId="01CCCFF7" w:rsidR="00081538" w:rsidRPr="00EA3A8D" w:rsidRDefault="00A7618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EA3A8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EA3A8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EA3A8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EA3A8D">
          <w:rPr>
            <w:rFonts w:ascii="Arial" w:hAnsi="Arial" w:cs="Arial"/>
            <w:b w:val="0"/>
            <w:noProof/>
            <w:webHidden/>
          </w:rPr>
          <w:tab/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EA3A8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EA3A8D">
          <w:rPr>
            <w:rFonts w:ascii="Arial" w:hAnsi="Arial" w:cs="Arial"/>
            <w:b w:val="0"/>
            <w:noProof/>
            <w:webHidden/>
          </w:rPr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separate"/>
        </w:r>
        <w:r w:rsidR="002A2928">
          <w:rPr>
            <w:rFonts w:ascii="Arial" w:hAnsi="Arial" w:cs="Arial"/>
            <w:b w:val="0"/>
            <w:noProof/>
            <w:webHidden/>
          </w:rPr>
          <w:t>2</w:t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6EE0BDB2" w14:textId="21B1420F" w:rsidR="00081538" w:rsidRPr="00EA3A8D" w:rsidRDefault="00A7618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EA3A8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EA3A8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EA3A8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EA3A8D">
          <w:rPr>
            <w:rFonts w:ascii="Arial" w:hAnsi="Arial" w:cs="Arial"/>
            <w:b w:val="0"/>
            <w:noProof/>
            <w:webHidden/>
          </w:rPr>
          <w:tab/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EA3A8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EA3A8D">
          <w:rPr>
            <w:rFonts w:ascii="Arial" w:hAnsi="Arial" w:cs="Arial"/>
            <w:b w:val="0"/>
            <w:noProof/>
            <w:webHidden/>
          </w:rPr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separate"/>
        </w:r>
        <w:r w:rsidR="002A2928">
          <w:rPr>
            <w:rFonts w:ascii="Arial" w:hAnsi="Arial" w:cs="Arial"/>
            <w:b w:val="0"/>
            <w:noProof/>
            <w:webHidden/>
          </w:rPr>
          <w:t>3</w:t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EDA46E2" w14:textId="716261F8" w:rsidR="00081538" w:rsidRPr="00EA3A8D" w:rsidRDefault="00A7618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EA3A8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EA3A8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EA3A8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EA3A8D">
          <w:rPr>
            <w:rFonts w:ascii="Arial" w:hAnsi="Arial" w:cs="Arial"/>
            <w:b w:val="0"/>
            <w:noProof/>
            <w:webHidden/>
          </w:rPr>
          <w:tab/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EA3A8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EA3A8D">
          <w:rPr>
            <w:rFonts w:ascii="Arial" w:hAnsi="Arial" w:cs="Arial"/>
            <w:b w:val="0"/>
            <w:noProof/>
            <w:webHidden/>
          </w:rPr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separate"/>
        </w:r>
        <w:r w:rsidR="002A2928">
          <w:rPr>
            <w:rFonts w:ascii="Arial" w:hAnsi="Arial" w:cs="Arial"/>
            <w:b w:val="0"/>
            <w:noProof/>
            <w:webHidden/>
          </w:rPr>
          <w:t>6</w:t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6DE1142" w14:textId="6202B47C" w:rsidR="00081538" w:rsidRPr="00EA3A8D" w:rsidRDefault="00A76187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EA3A8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EA3A8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EA3A8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EA3A8D">
          <w:rPr>
            <w:rFonts w:ascii="Arial" w:hAnsi="Arial" w:cs="Arial"/>
            <w:b w:val="0"/>
            <w:noProof/>
            <w:webHidden/>
          </w:rPr>
          <w:tab/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EA3A8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EA3A8D">
          <w:rPr>
            <w:rFonts w:ascii="Arial" w:hAnsi="Arial" w:cs="Arial"/>
            <w:b w:val="0"/>
            <w:noProof/>
            <w:webHidden/>
          </w:rPr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separate"/>
        </w:r>
        <w:r w:rsidR="002A2928">
          <w:rPr>
            <w:rFonts w:ascii="Arial" w:hAnsi="Arial" w:cs="Arial"/>
            <w:b w:val="0"/>
            <w:noProof/>
            <w:webHidden/>
          </w:rPr>
          <w:t>7</w:t>
        </w:r>
        <w:r w:rsidR="00081538" w:rsidRPr="00EA3A8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04903EB" w14:textId="77777777" w:rsidR="00D2312D" w:rsidRPr="00EA3A8D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EA3A8D">
        <w:rPr>
          <w:rFonts w:ascii="Arial" w:hAnsi="Arial" w:cs="Arial"/>
          <w:b/>
          <w:sz w:val="28"/>
          <w:szCs w:val="28"/>
        </w:rPr>
        <w:fldChar w:fldCharType="end"/>
      </w:r>
    </w:p>
    <w:p w14:paraId="2C281A46" w14:textId="77777777" w:rsidR="00D2312D" w:rsidRPr="00EA3A8D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984C959" w14:textId="77777777" w:rsidR="0074642D" w:rsidRPr="00EA3A8D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162D0D9D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96FEEF0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2E6227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783A66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B6538CB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5408024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680A7FD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B9769D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6085FD8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51B038" w14:textId="77777777" w:rsidR="002048DB" w:rsidRPr="00EA3A8D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E22A84" w14:textId="77777777" w:rsidR="002048DB" w:rsidRPr="00EA3A8D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85B916" w14:textId="77777777" w:rsidR="002048DB" w:rsidRPr="00EA3A8D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1A3E23" w14:textId="77777777" w:rsidR="00685EC6" w:rsidRPr="00EA3A8D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3CE8095" w14:textId="77777777" w:rsidR="00685EC6" w:rsidRPr="00EA3A8D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27B2FE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20A6C1B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E1F344" w14:textId="77777777" w:rsidR="00DD1328" w:rsidRPr="00EA3A8D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B3E5F08" w14:textId="77777777" w:rsidR="00DD1328" w:rsidRPr="00EA3A8D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2D092E5" w14:textId="77777777" w:rsidR="005455BD" w:rsidRPr="00EA3A8D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A01EA1" w14:textId="77777777" w:rsidR="00D2312D" w:rsidRPr="00EA3A8D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7C3CC3F" w14:textId="77777777" w:rsidR="006E33C2" w:rsidRPr="00EA3A8D" w:rsidRDefault="006E33C2" w:rsidP="0050044E">
      <w:pPr>
        <w:pStyle w:val="Ttulo1"/>
        <w:rPr>
          <w:rFonts w:cs="Arial"/>
        </w:rPr>
      </w:pPr>
      <w:bookmarkStart w:id="0" w:name="_Toc532221774"/>
      <w:r w:rsidRPr="00EA3A8D">
        <w:rPr>
          <w:rFonts w:cs="Arial"/>
        </w:rPr>
        <w:t xml:space="preserve">DESCRIPCION GENERAL DEL </w:t>
      </w:r>
      <w:r w:rsidR="0070100F" w:rsidRPr="00EA3A8D">
        <w:rPr>
          <w:rFonts w:cs="Arial"/>
        </w:rPr>
        <w:t>REQUERIMIENTO</w:t>
      </w:r>
      <w:bookmarkEnd w:id="0"/>
    </w:p>
    <w:p w14:paraId="3D7F6AD9" w14:textId="77777777" w:rsidR="006E33C2" w:rsidRPr="00EA3A8D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EA3A8D" w14:paraId="2A9EC863" w14:textId="77777777" w:rsidTr="000034BF">
        <w:trPr>
          <w:trHeight w:val="522"/>
        </w:trPr>
        <w:tc>
          <w:tcPr>
            <w:tcW w:w="3406" w:type="dxa"/>
            <w:shd w:val="clear" w:color="auto" w:fill="449685"/>
            <w:vAlign w:val="center"/>
          </w:tcPr>
          <w:p w14:paraId="5C32D821" w14:textId="77777777" w:rsidR="003F51CC" w:rsidRPr="00EA3A8D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EA3A8D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lastRenderedPageBreak/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59A46E7" w14:textId="0FD2F7E4" w:rsidR="003F51CC" w:rsidRPr="00EA3A8D" w:rsidRDefault="008B5C87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Desarrollo de expediente clínico</w:t>
            </w:r>
          </w:p>
        </w:tc>
      </w:tr>
      <w:tr w:rsidR="00DB73D5" w:rsidRPr="00EA3A8D" w14:paraId="38D278E8" w14:textId="77777777" w:rsidTr="000034BF">
        <w:trPr>
          <w:trHeight w:val="522"/>
        </w:trPr>
        <w:tc>
          <w:tcPr>
            <w:tcW w:w="3406" w:type="dxa"/>
            <w:shd w:val="clear" w:color="auto" w:fill="449685"/>
            <w:vAlign w:val="center"/>
          </w:tcPr>
          <w:p w14:paraId="287A47D9" w14:textId="77777777" w:rsidR="006E33C2" w:rsidRPr="00EA3A8D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EA3A8D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EA3A8D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Requerimiento</w:t>
            </w:r>
            <w:r w:rsidRPr="00EA3A8D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623070D" w14:textId="5AF8CFF8" w:rsidR="006E33C2" w:rsidRPr="00EA3A8D" w:rsidRDefault="000034B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Desarrollo de un formulario para crear un expediente clínico</w:t>
            </w:r>
          </w:p>
        </w:tc>
      </w:tr>
      <w:tr w:rsidR="006E33C2" w:rsidRPr="00EA3A8D" w14:paraId="6E08DBCB" w14:textId="77777777" w:rsidTr="000034BF">
        <w:trPr>
          <w:trHeight w:val="343"/>
        </w:trPr>
        <w:tc>
          <w:tcPr>
            <w:tcW w:w="3406" w:type="dxa"/>
            <w:shd w:val="clear" w:color="auto" w:fill="449685"/>
            <w:vAlign w:val="center"/>
          </w:tcPr>
          <w:p w14:paraId="7D75276E" w14:textId="77777777" w:rsidR="006E33C2" w:rsidRPr="00EA3A8D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</w:pPr>
            <w:r w:rsidRPr="00EA3A8D">
              <w:rPr>
                <w:rFonts w:ascii="Arial" w:eastAsia="Cambria" w:hAnsi="Arial" w:cs="Arial"/>
                <w:b/>
                <w:color w:val="FFFFFF" w:themeColor="background1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276AE49" w14:textId="10518A68" w:rsidR="006E33C2" w:rsidRPr="00EA3A8D" w:rsidRDefault="000034B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29/09/2022</w:t>
            </w:r>
          </w:p>
        </w:tc>
      </w:tr>
      <w:tr w:rsidR="00DB73D5" w:rsidRPr="00EA3A8D" w14:paraId="5702FA30" w14:textId="77777777" w:rsidTr="000034BF">
        <w:trPr>
          <w:trHeight w:val="437"/>
        </w:trPr>
        <w:tc>
          <w:tcPr>
            <w:tcW w:w="3406" w:type="dxa"/>
            <w:shd w:val="clear" w:color="auto" w:fill="449685"/>
            <w:vAlign w:val="center"/>
          </w:tcPr>
          <w:p w14:paraId="64E4DA34" w14:textId="77777777" w:rsidR="006E33C2" w:rsidRPr="00EA3A8D" w:rsidRDefault="006E33C2" w:rsidP="00DB73D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Responsable</w:t>
            </w:r>
            <w:r w:rsidR="00F9609F"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(s) </w:t>
            </w: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3A93E69D" w14:textId="7BF7B336" w:rsidR="006E33C2" w:rsidRPr="00EA3A8D" w:rsidRDefault="000034B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Dra. Fabiola Ciprian</w:t>
            </w:r>
          </w:p>
        </w:tc>
      </w:tr>
      <w:tr w:rsidR="00DB73D5" w:rsidRPr="00EA3A8D" w14:paraId="287E3498" w14:textId="77777777" w:rsidTr="000034BF">
        <w:trPr>
          <w:trHeight w:val="699"/>
        </w:trPr>
        <w:tc>
          <w:tcPr>
            <w:tcW w:w="3406" w:type="dxa"/>
            <w:shd w:val="clear" w:color="auto" w:fill="449685"/>
            <w:vAlign w:val="center"/>
          </w:tcPr>
          <w:p w14:paraId="2844E585" w14:textId="77777777" w:rsidR="006E33C2" w:rsidRPr="00EA3A8D" w:rsidRDefault="006E33C2" w:rsidP="00DB73D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Dependencia</w:t>
            </w:r>
            <w:r w:rsidR="00F9609F"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(s)</w:t>
            </w: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625F03C" w14:textId="1E8A7B5B" w:rsidR="006E33C2" w:rsidRPr="00EA3A8D" w:rsidRDefault="000034BF" w:rsidP="000034BF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Ortodoncista y fundadora de Dental City</w:t>
            </w:r>
          </w:p>
        </w:tc>
      </w:tr>
      <w:tr w:rsidR="006E33C2" w:rsidRPr="00EA3A8D" w14:paraId="2F161D56" w14:textId="77777777" w:rsidTr="000034BF">
        <w:trPr>
          <w:trHeight w:val="837"/>
        </w:trPr>
        <w:tc>
          <w:tcPr>
            <w:tcW w:w="3406" w:type="dxa"/>
            <w:shd w:val="clear" w:color="auto" w:fill="449685"/>
            <w:vAlign w:val="center"/>
          </w:tcPr>
          <w:p w14:paraId="0CB47C5F" w14:textId="77777777" w:rsidR="006E33C2" w:rsidRPr="00EA3A8D" w:rsidRDefault="006E33C2" w:rsidP="00DB73D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Responsable </w:t>
            </w: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 xml:space="preserve">Funcional </w:t>
            </w:r>
            <w:r w:rsidR="00CD780B"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designado por el equipo de desarrollo de software</w:t>
            </w: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313F120" w14:textId="08166F4C" w:rsidR="006E33C2" w:rsidRPr="00EA3A8D" w:rsidRDefault="000034BF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Lic. Alexis Gómez Hernández</w:t>
            </w:r>
          </w:p>
        </w:tc>
      </w:tr>
    </w:tbl>
    <w:p w14:paraId="7E70355F" w14:textId="77777777" w:rsidR="00CD780B" w:rsidRPr="00EA3A8D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31BC7925" w14:textId="77777777" w:rsidR="0057111E" w:rsidRPr="00EA3A8D" w:rsidRDefault="00AC1665" w:rsidP="0050044E">
      <w:pPr>
        <w:pStyle w:val="Ttulo1"/>
        <w:rPr>
          <w:rFonts w:cs="Arial"/>
          <w:szCs w:val="28"/>
        </w:rPr>
      </w:pPr>
      <w:r w:rsidRPr="00EA3A8D">
        <w:rPr>
          <w:rFonts w:cs="Arial"/>
        </w:rPr>
        <w:t>FASE DE FORMALIZACIÓ</w:t>
      </w:r>
      <w:r w:rsidR="00A461FC" w:rsidRPr="00EA3A8D">
        <w:rPr>
          <w:rFonts w:cs="Arial"/>
        </w:rPr>
        <w:t>N</w:t>
      </w:r>
      <w:bookmarkEnd w:id="1"/>
    </w:p>
    <w:p w14:paraId="26804F31" w14:textId="77777777" w:rsidR="0057111E" w:rsidRPr="00EA3A8D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EA3A8D" w14:paraId="56455F96" w14:textId="77777777" w:rsidTr="007B1F5F">
        <w:trPr>
          <w:trHeight w:val="294"/>
        </w:trPr>
        <w:tc>
          <w:tcPr>
            <w:tcW w:w="10348" w:type="dxa"/>
            <w:shd w:val="clear" w:color="auto" w:fill="449685"/>
          </w:tcPr>
          <w:p w14:paraId="236AE0F8" w14:textId="77777777" w:rsidR="00554294" w:rsidRPr="00EA3A8D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Descripción </w:t>
            </w:r>
            <w:r w:rsidR="00A3566A"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de la </w:t>
            </w: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Solicitud</w:t>
            </w:r>
          </w:p>
        </w:tc>
      </w:tr>
      <w:tr w:rsidR="00554294" w:rsidRPr="00EA3A8D" w14:paraId="0B7478DF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E70E0FF" w14:textId="77777777" w:rsidR="00554294" w:rsidRPr="00EA3A8D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Usuario Solicitante</w:t>
            </w:r>
          </w:p>
        </w:tc>
      </w:tr>
      <w:tr w:rsidR="00554294" w:rsidRPr="00EA3A8D" w14:paraId="6543D4B1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3688E000" w14:textId="65504941" w:rsidR="006A1E73" w:rsidRPr="00EA3A8D" w:rsidRDefault="003B6E83" w:rsidP="00F734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Creación de un formulario el cual funja como expediente clínico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A3A8D">
              <w:rPr>
                <w:rFonts w:ascii="Arial" w:hAnsi="Arial" w:cs="Arial"/>
                <w:sz w:val="22"/>
                <w:szCs w:val="22"/>
              </w:rPr>
              <w:t>de la clínica Dental City ubicado en Teodoro Avedaño, C. Teodoro Avendaño #7, Francisco Ferrer Guardia, 91026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 xml:space="preserve">, Xalapa Enríquez, Veracruz. </w:t>
            </w:r>
          </w:p>
          <w:p w14:paraId="571F426B" w14:textId="55CA1529" w:rsidR="000D458D" w:rsidRPr="00EA3A8D" w:rsidRDefault="003B6E83" w:rsidP="00F734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A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>ctualmente no existe un sistema,</w:t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la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 xml:space="preserve"> manera </w:t>
            </w:r>
            <w:r w:rsidRPr="00EA3A8D">
              <w:rPr>
                <w:rFonts w:ascii="Arial" w:hAnsi="Arial" w:cs="Arial"/>
                <w:sz w:val="22"/>
                <w:szCs w:val="22"/>
              </w:rPr>
              <w:t>de llevar su expediente clínico es a través de carpetas físicas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>,</w:t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por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 xml:space="preserve"> lo cual es demasiado deficiente por</w:t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la gran cantidad de pacientes que se tienen y el largo periodo en que se llevan los procesos</w:t>
            </w:r>
            <w:r w:rsidR="006A1E73" w:rsidRPr="00EA3A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54294" w:rsidRPr="00EA3A8D" w14:paraId="146AF379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764371A0" w14:textId="77777777" w:rsidR="00554294" w:rsidRPr="00EA3A8D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Líder Funcional</w:t>
            </w:r>
          </w:p>
        </w:tc>
      </w:tr>
      <w:tr w:rsidR="00554294" w:rsidRPr="00EA3A8D" w14:paraId="5714748B" w14:textId="77777777" w:rsidTr="005E2AC1">
        <w:trPr>
          <w:trHeight w:val="857"/>
        </w:trPr>
        <w:tc>
          <w:tcPr>
            <w:tcW w:w="10348" w:type="dxa"/>
            <w:shd w:val="clear" w:color="auto" w:fill="auto"/>
          </w:tcPr>
          <w:p w14:paraId="660B359B" w14:textId="63D7350B" w:rsidR="00554294" w:rsidRPr="00EA3A8D" w:rsidRDefault="003B6E83" w:rsidP="00F734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 xml:space="preserve">El propósito fundamental será desarrollar los requerimientos para la creación de un </w:t>
            </w:r>
            <w:r w:rsidR="005E2AC1" w:rsidRPr="00EA3A8D">
              <w:rPr>
                <w:rFonts w:ascii="Arial" w:hAnsi="Arial" w:cs="Arial"/>
                <w:sz w:val="22"/>
                <w:szCs w:val="22"/>
              </w:rPr>
              <w:t xml:space="preserve">sitio web </w:t>
            </w:r>
            <w:r w:rsidRPr="00EA3A8D">
              <w:rPr>
                <w:rFonts w:ascii="Arial" w:hAnsi="Arial" w:cs="Arial"/>
                <w:sz w:val="22"/>
                <w:szCs w:val="22"/>
              </w:rPr>
              <w:t>que cumpla con las expectativas del propietario para llevar la gestión de un expediente clínico</w:t>
            </w:r>
            <w:r w:rsidR="005E2AC1" w:rsidRPr="00EA3A8D">
              <w:rPr>
                <w:rFonts w:ascii="Arial" w:hAnsi="Arial" w:cs="Arial"/>
                <w:sz w:val="22"/>
                <w:szCs w:val="22"/>
              </w:rPr>
              <w:t xml:space="preserve"> de manera digital</w:t>
            </w:r>
            <w:r w:rsidRPr="00EA3A8D">
              <w:rPr>
                <w:rFonts w:ascii="Arial" w:hAnsi="Arial" w:cs="Arial"/>
                <w:sz w:val="22"/>
                <w:szCs w:val="22"/>
              </w:rPr>
              <w:t>, ofreciendo un sistema intuitivo.</w:t>
            </w:r>
            <w:r w:rsidR="005E2AC1" w:rsidRPr="00EA3A8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6C7CE4A" w14:textId="77777777" w:rsidR="00A461FC" w:rsidRPr="00EA3A8D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7A41C5E5" w14:textId="77777777" w:rsidR="008C2396" w:rsidRPr="00EA3A8D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851DA4D" w14:textId="77777777" w:rsidR="007650F9" w:rsidRPr="00EA3A8D" w:rsidRDefault="007650F9" w:rsidP="00C2249D">
      <w:pPr>
        <w:pStyle w:val="Piedepgina"/>
        <w:tabs>
          <w:tab w:val="clear" w:pos="4252"/>
          <w:tab w:val="clear" w:pos="8504"/>
        </w:tabs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EA3A8D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EA3A8D">
        <w:rPr>
          <w:rFonts w:ascii="Arial" w:hAnsi="Arial" w:cs="Arial"/>
          <w:b/>
          <w:bCs/>
          <w:sz w:val="22"/>
          <w:szCs w:val="22"/>
        </w:rPr>
        <w:t>Ó</w:t>
      </w:r>
      <w:r w:rsidRPr="00EA3A8D">
        <w:rPr>
          <w:rFonts w:ascii="Arial" w:hAnsi="Arial" w:cs="Arial"/>
          <w:b/>
          <w:bCs/>
          <w:sz w:val="22"/>
          <w:szCs w:val="22"/>
        </w:rPr>
        <w:t>N:</w:t>
      </w:r>
    </w:p>
    <w:p w14:paraId="07309C69" w14:textId="57066F2A" w:rsidR="007650F9" w:rsidRPr="00EA3A8D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CE37C5F" w14:textId="77777777" w:rsidR="00C2249D" w:rsidRPr="00EA3A8D" w:rsidRDefault="00C2249D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EED12DA" w14:textId="77777777" w:rsidR="007650F9" w:rsidRPr="00EA3A8D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7F92391" w14:textId="77777777" w:rsidR="007650F9" w:rsidRPr="00EA3A8D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A3A8D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EA3A8D">
        <w:rPr>
          <w:rFonts w:ascii="Arial" w:hAnsi="Arial" w:cs="Arial"/>
          <w:b/>
          <w:bCs/>
          <w:sz w:val="22"/>
          <w:szCs w:val="22"/>
        </w:rPr>
        <w:t>_</w:t>
      </w:r>
      <w:r w:rsidR="00E45C7F" w:rsidRPr="00EA3A8D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EA3A8D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EA3A8D">
        <w:rPr>
          <w:rFonts w:ascii="Arial" w:hAnsi="Arial" w:cs="Arial"/>
          <w:b/>
          <w:bCs/>
          <w:sz w:val="22"/>
          <w:szCs w:val="22"/>
        </w:rPr>
        <w:t>__</w:t>
      </w:r>
    </w:p>
    <w:p w14:paraId="4BD63A95" w14:textId="2E21C0AE" w:rsidR="007650F9" w:rsidRPr="00EA3A8D" w:rsidRDefault="008F0F37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A3A8D">
        <w:rPr>
          <w:rFonts w:ascii="Arial" w:hAnsi="Arial" w:cs="Arial"/>
          <w:b/>
          <w:bCs/>
          <w:sz w:val="22"/>
          <w:szCs w:val="22"/>
        </w:rPr>
        <w:t xml:space="preserve">              Dra. Fabiola Ciprian</w:t>
      </w:r>
      <w:r w:rsidRPr="00EA3A8D">
        <w:rPr>
          <w:rFonts w:ascii="Arial" w:hAnsi="Arial" w:cs="Arial"/>
          <w:b/>
          <w:bCs/>
          <w:sz w:val="22"/>
          <w:szCs w:val="22"/>
        </w:rPr>
        <w:tab/>
      </w:r>
      <w:r w:rsidRPr="00EA3A8D">
        <w:rPr>
          <w:rFonts w:ascii="Arial" w:hAnsi="Arial" w:cs="Arial"/>
          <w:b/>
          <w:bCs/>
          <w:sz w:val="22"/>
          <w:szCs w:val="22"/>
        </w:rPr>
        <w:tab/>
      </w:r>
      <w:r w:rsidR="00E45C7F" w:rsidRPr="00EA3A8D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EA3A8D">
        <w:rPr>
          <w:rFonts w:ascii="Arial" w:hAnsi="Arial" w:cs="Arial"/>
          <w:b/>
          <w:bCs/>
          <w:sz w:val="22"/>
          <w:szCs w:val="22"/>
        </w:rPr>
        <w:t>Alexis Gómez Hernández</w:t>
      </w:r>
      <w:r w:rsidR="00E45C7F" w:rsidRPr="00EA3A8D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49235DA" w14:textId="4A6B7F2A" w:rsidR="00CF1DBE" w:rsidRPr="00EA3A8D" w:rsidRDefault="008F0F37" w:rsidP="008F0F37">
      <w:pPr>
        <w:pStyle w:val="Piedepgina"/>
        <w:tabs>
          <w:tab w:val="clear" w:pos="4252"/>
          <w:tab w:val="clear" w:pos="8504"/>
        </w:tabs>
        <w:spacing w:line="360" w:lineRule="auto"/>
        <w:ind w:left="709"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A3A8D">
        <w:rPr>
          <w:rFonts w:ascii="Arial" w:hAnsi="Arial" w:cs="Arial"/>
          <w:b/>
          <w:bCs/>
          <w:sz w:val="22"/>
          <w:szCs w:val="22"/>
        </w:rPr>
        <w:t>Dental City</w:t>
      </w:r>
      <w:r w:rsidRPr="00EA3A8D">
        <w:rPr>
          <w:rFonts w:ascii="Arial" w:hAnsi="Arial" w:cs="Arial"/>
          <w:b/>
          <w:bCs/>
          <w:sz w:val="22"/>
          <w:szCs w:val="22"/>
        </w:rPr>
        <w:tab/>
      </w:r>
      <w:r w:rsidRPr="00EA3A8D">
        <w:rPr>
          <w:rFonts w:ascii="Arial" w:hAnsi="Arial" w:cs="Arial"/>
          <w:b/>
          <w:bCs/>
          <w:sz w:val="22"/>
          <w:szCs w:val="22"/>
        </w:rPr>
        <w:tab/>
      </w:r>
      <w:r w:rsidR="00115130" w:rsidRPr="00EA3A8D">
        <w:rPr>
          <w:rFonts w:ascii="Arial" w:hAnsi="Arial" w:cs="Arial"/>
          <w:b/>
          <w:bCs/>
          <w:sz w:val="22"/>
          <w:szCs w:val="22"/>
        </w:rPr>
        <w:tab/>
      </w:r>
      <w:r w:rsidR="00115130" w:rsidRPr="00EA3A8D">
        <w:rPr>
          <w:rFonts w:ascii="Arial" w:hAnsi="Arial" w:cs="Arial"/>
          <w:b/>
          <w:bCs/>
          <w:sz w:val="22"/>
          <w:szCs w:val="22"/>
        </w:rPr>
        <w:tab/>
      </w:r>
      <w:r w:rsidR="00115130" w:rsidRPr="00EA3A8D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EA3A8D">
        <w:rPr>
          <w:rFonts w:ascii="Arial" w:hAnsi="Arial" w:cs="Arial"/>
          <w:b/>
          <w:bCs/>
          <w:sz w:val="22"/>
          <w:szCs w:val="22"/>
        </w:rPr>
        <w:t>Líder OTI</w:t>
      </w:r>
    </w:p>
    <w:p w14:paraId="40C9076E" w14:textId="77777777" w:rsidR="00933F02" w:rsidRPr="00EA3A8D" w:rsidRDefault="00C758C6" w:rsidP="0050044E">
      <w:pPr>
        <w:pStyle w:val="Ttulo1"/>
        <w:rPr>
          <w:rFonts w:cs="Arial"/>
        </w:rPr>
      </w:pPr>
      <w:bookmarkStart w:id="2" w:name="_Toc532221776"/>
      <w:r w:rsidRPr="00EA3A8D">
        <w:rPr>
          <w:rFonts w:cs="Arial"/>
        </w:rPr>
        <w:lastRenderedPageBreak/>
        <w:t>ANALISIS</w:t>
      </w:r>
      <w:r w:rsidR="00933F02" w:rsidRPr="00EA3A8D">
        <w:rPr>
          <w:rFonts w:cs="Arial"/>
        </w:rPr>
        <w:t xml:space="preserve"> DE </w:t>
      </w:r>
      <w:r w:rsidR="00033CDA" w:rsidRPr="00EA3A8D">
        <w:rPr>
          <w:rFonts w:cs="Arial"/>
        </w:rPr>
        <w:t>REQUISITOS</w:t>
      </w:r>
      <w:r w:rsidR="001E6230" w:rsidRPr="00EA3A8D">
        <w:rPr>
          <w:rFonts w:cs="Arial"/>
        </w:rPr>
        <w:t xml:space="preserve"> Y REQUERIMIENTOS</w:t>
      </w:r>
      <w:bookmarkEnd w:id="2"/>
      <w:r w:rsidR="00950088" w:rsidRPr="00EA3A8D">
        <w:rPr>
          <w:rFonts w:cs="Arial"/>
        </w:rPr>
        <w:t xml:space="preserve"> </w:t>
      </w:r>
    </w:p>
    <w:p w14:paraId="7B2ECFF0" w14:textId="77777777" w:rsidR="0008714F" w:rsidRPr="00EA3A8D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157"/>
        <w:gridCol w:w="1662"/>
        <w:gridCol w:w="2864"/>
      </w:tblGrid>
      <w:tr w:rsidR="00752596" w:rsidRPr="00EA3A8D" w14:paraId="0E9A210C" w14:textId="77777777" w:rsidTr="00F734CD">
        <w:trPr>
          <w:trHeight w:val="182"/>
        </w:trPr>
        <w:tc>
          <w:tcPr>
            <w:tcW w:w="2836" w:type="dxa"/>
            <w:shd w:val="clear" w:color="auto" w:fill="449685"/>
            <w:vAlign w:val="center"/>
          </w:tcPr>
          <w:p w14:paraId="4DEC273E" w14:textId="77777777" w:rsidR="00752596" w:rsidRPr="00EA3A8D" w:rsidRDefault="00752596" w:rsidP="00C7124A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shd w:val="clear" w:color="auto" w:fill="FFFFFF"/>
          </w:tcPr>
          <w:p w14:paraId="77AA5581" w14:textId="688A80FB" w:rsidR="00752596" w:rsidRPr="00EA3A8D" w:rsidRDefault="00F734CD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29</w:t>
            </w:r>
            <w:r w:rsidR="00752596" w:rsidRPr="00EA3A8D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A3A8D">
              <w:rPr>
                <w:rFonts w:ascii="Arial" w:hAnsi="Arial" w:cs="Arial"/>
                <w:b/>
                <w:sz w:val="22"/>
                <w:szCs w:val="22"/>
              </w:rPr>
              <w:t>09</w:t>
            </w:r>
            <w:r w:rsidR="00752596" w:rsidRPr="00EA3A8D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A3A8D">
              <w:rPr>
                <w:rFonts w:ascii="Arial" w:hAnsi="Arial" w:cs="Arial"/>
                <w:b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449685"/>
          </w:tcPr>
          <w:p w14:paraId="5C9F29DA" w14:textId="77777777" w:rsidR="00752596" w:rsidRPr="00EA3A8D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shd w:val="clear" w:color="auto" w:fill="FFFFFF"/>
          </w:tcPr>
          <w:p w14:paraId="611570ED" w14:textId="7683B173" w:rsidR="00752596" w:rsidRPr="00EA3A8D" w:rsidRDefault="00F734CD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19</w:t>
            </w:r>
            <w:r w:rsidR="00752596" w:rsidRPr="00EA3A8D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A3A8D">
              <w:rPr>
                <w:rFonts w:ascii="Arial" w:hAnsi="Arial" w:cs="Arial"/>
                <w:b/>
                <w:sz w:val="22"/>
                <w:szCs w:val="22"/>
              </w:rPr>
              <w:t>09</w:t>
            </w:r>
            <w:r w:rsidR="00752596" w:rsidRPr="00EA3A8D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A3A8D">
              <w:rPr>
                <w:rFonts w:ascii="Arial" w:hAnsi="Arial" w:cs="Arial"/>
                <w:b/>
                <w:sz w:val="22"/>
                <w:szCs w:val="22"/>
              </w:rPr>
              <w:t>2022</w:t>
            </w:r>
          </w:p>
        </w:tc>
      </w:tr>
      <w:tr w:rsidR="00C5127D" w:rsidRPr="00EA3A8D" w14:paraId="7747286D" w14:textId="77777777" w:rsidTr="00F734CD">
        <w:trPr>
          <w:trHeight w:val="230"/>
        </w:trPr>
        <w:tc>
          <w:tcPr>
            <w:tcW w:w="10519" w:type="dxa"/>
            <w:gridSpan w:val="4"/>
            <w:shd w:val="clear" w:color="auto" w:fill="449685"/>
            <w:vAlign w:val="center"/>
          </w:tcPr>
          <w:p w14:paraId="49F280E2" w14:textId="77777777" w:rsidR="00C5127D" w:rsidRPr="00EA3A8D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Modelamiento de Negocio</w:t>
            </w:r>
          </w:p>
        </w:tc>
      </w:tr>
      <w:tr w:rsidR="00C5127D" w:rsidRPr="00EA3A8D" w14:paraId="35105B94" w14:textId="77777777" w:rsidTr="00287554">
        <w:trPr>
          <w:trHeight w:val="1578"/>
        </w:trPr>
        <w:tc>
          <w:tcPr>
            <w:tcW w:w="10519" w:type="dxa"/>
            <w:gridSpan w:val="4"/>
            <w:shd w:val="clear" w:color="auto" w:fill="FFFFFF"/>
            <w:vAlign w:val="center"/>
          </w:tcPr>
          <w:p w14:paraId="49D615D5" w14:textId="73DD9CE6" w:rsidR="00E442EC" w:rsidRPr="00EA3A8D" w:rsidRDefault="00F734CD" w:rsidP="00F734C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>Aun no proporcionado</w:t>
            </w:r>
          </w:p>
        </w:tc>
      </w:tr>
      <w:tr w:rsidR="00C5127D" w:rsidRPr="00EA3A8D" w14:paraId="4BE56A5E" w14:textId="77777777" w:rsidTr="00F734CD">
        <w:trPr>
          <w:trHeight w:val="182"/>
        </w:trPr>
        <w:tc>
          <w:tcPr>
            <w:tcW w:w="10519" w:type="dxa"/>
            <w:gridSpan w:val="4"/>
            <w:shd w:val="clear" w:color="auto" w:fill="449685"/>
            <w:vAlign w:val="center"/>
          </w:tcPr>
          <w:p w14:paraId="4F961661" w14:textId="77777777" w:rsidR="00C5127D" w:rsidRPr="00EA3A8D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Términos de Referencia</w:t>
            </w:r>
          </w:p>
        </w:tc>
      </w:tr>
      <w:tr w:rsidR="008355CE" w:rsidRPr="00EA3A8D" w14:paraId="230FEDC9" w14:textId="77777777" w:rsidTr="00F734CD">
        <w:trPr>
          <w:trHeight w:val="1578"/>
        </w:trPr>
        <w:tc>
          <w:tcPr>
            <w:tcW w:w="2836" w:type="dxa"/>
            <w:shd w:val="clear" w:color="auto" w:fill="449685"/>
            <w:vAlign w:val="center"/>
          </w:tcPr>
          <w:p w14:paraId="3B2E7DE7" w14:textId="77777777" w:rsidR="008355CE" w:rsidRPr="00EA3A8D" w:rsidRDefault="00D6320C" w:rsidP="000C0F24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Alcance</w:t>
            </w:r>
            <w:r w:rsidR="00C155CE"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3"/>
            <w:shd w:val="clear" w:color="auto" w:fill="auto"/>
          </w:tcPr>
          <w:p w14:paraId="11F29A23" w14:textId="1D119D26" w:rsidR="008355CE" w:rsidRPr="00EA3A8D" w:rsidRDefault="00870704" w:rsidP="00F734C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t xml:space="preserve">Estas especificaciones de requerimientos están dirigidas a los usuarios del sistema para ayudar a optimizar la manera en la que se realiza un expediente clínico, mediante el uso de un </w:t>
            </w:r>
            <w:r w:rsidR="00F734CD" w:rsidRPr="00EA3A8D">
              <w:rPr>
                <w:rFonts w:ascii="Arial" w:hAnsi="Arial" w:cs="Arial"/>
                <w:sz w:val="22"/>
                <w:szCs w:val="22"/>
              </w:rPr>
              <w:t>formulario el cual actualmente se llena a mano</w:t>
            </w:r>
            <w:r w:rsidRPr="00EA3A8D">
              <w:rPr>
                <w:rFonts w:ascii="Arial" w:hAnsi="Arial" w:cs="Arial"/>
                <w:sz w:val="22"/>
                <w:szCs w:val="22"/>
              </w:rPr>
              <w:t>, el cual ahora se va a</w:t>
            </w:r>
            <w:r w:rsidR="00F734CD" w:rsidRPr="00EA3A8D">
              <w:rPr>
                <w:rFonts w:ascii="Arial" w:hAnsi="Arial" w:cs="Arial"/>
                <w:sz w:val="22"/>
                <w:szCs w:val="22"/>
              </w:rPr>
              <w:t xml:space="preserve"> realizar mediante una tableta, misma que se revisaran las especificaciones ideales para el uso de la actividad, </w:t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con el objetivo principal de ayudar a los usuarios a gestionar mejor un </w:t>
            </w:r>
            <w:r w:rsidR="00F734CD" w:rsidRPr="00EA3A8D">
              <w:rPr>
                <w:rFonts w:ascii="Arial" w:hAnsi="Arial" w:cs="Arial"/>
                <w:sz w:val="22"/>
                <w:szCs w:val="22"/>
              </w:rPr>
              <w:t>expediente clínico</w:t>
            </w:r>
            <w:r w:rsidRPr="00EA3A8D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C2D2C26" w14:textId="47C679F8" w:rsidR="00870704" w:rsidRPr="00EA3A8D" w:rsidRDefault="00870704">
      <w:pPr>
        <w:rPr>
          <w:rFonts w:ascii="Arial" w:hAnsi="Arial" w:cs="Arial"/>
        </w:rPr>
      </w:pPr>
    </w:p>
    <w:p w14:paraId="4B2E2552" w14:textId="635AC6C5" w:rsidR="00870704" w:rsidRPr="005E0AA6" w:rsidRDefault="00870704">
      <w:pPr>
        <w:rPr>
          <w:rFonts w:ascii="Arial" w:hAnsi="Arial" w:cs="Arial"/>
          <w:b/>
          <w:bCs/>
          <w:sz w:val="22"/>
          <w:szCs w:val="22"/>
        </w:rPr>
      </w:pPr>
      <w:r w:rsidRPr="005E0AA6">
        <w:rPr>
          <w:rFonts w:ascii="Arial" w:hAnsi="Arial" w:cs="Arial"/>
          <w:b/>
          <w:bCs/>
          <w:sz w:val="22"/>
          <w:szCs w:val="22"/>
        </w:rPr>
        <w:t>3.1 Requerimientos funcionales</w:t>
      </w:r>
    </w:p>
    <w:p w14:paraId="2C885546" w14:textId="053C32E1" w:rsidR="00870704" w:rsidRPr="00EA3A8D" w:rsidRDefault="00870704">
      <w:pPr>
        <w:rPr>
          <w:rFonts w:ascii="Arial" w:hAnsi="Arial" w:cs="Arial"/>
          <w:sz w:val="22"/>
          <w:szCs w:val="22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870704" w:rsidRPr="00EA3A8D" w14:paraId="01A9D0C0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center"/>
            <w:hideMark/>
          </w:tcPr>
          <w:p w14:paraId="404BF33A" w14:textId="4DB4726F" w:rsidR="00870704" w:rsidRPr="005E0AA6" w:rsidRDefault="00870704" w:rsidP="000B6D8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Numero de requerimientos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center"/>
            <w:hideMark/>
          </w:tcPr>
          <w:p w14:paraId="3CBEE025" w14:textId="71D23656" w:rsidR="00870704" w:rsidRPr="005E0AA6" w:rsidRDefault="00870704" w:rsidP="000B6D8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RF01</w:t>
            </w:r>
          </w:p>
        </w:tc>
      </w:tr>
      <w:tr w:rsidR="00870704" w:rsidRPr="00EA3A8D" w14:paraId="7392507E" w14:textId="77777777" w:rsidTr="00EA3A8D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B9F90A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93E3AD" w14:textId="6F4B3968" w:rsidR="00870704" w:rsidRPr="00EA3A8D" w:rsidRDefault="00EA3A8D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Inicio de Sesión</w:t>
            </w:r>
            <w:r w:rsidR="00870704"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870704" w:rsidRPr="00EA3A8D" w14:paraId="08AC4696" w14:textId="77777777" w:rsidTr="00EA3A8D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26DA4C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917E70" w14:textId="25ABB0E2" w:rsidR="00870704" w:rsidRPr="00AF48C7" w:rsidRDefault="00AF48C7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F48C7">
              <w:rPr>
                <w:rStyle w:val="normaltextrun"/>
                <w:rFonts w:ascii="Arial" w:hAnsi="Arial" w:cs="Arial"/>
                <w:lang w:val="es-ES"/>
              </w:rPr>
              <w:t>El sistema debe permitir la autentificación del usuario a ingresar</w:t>
            </w:r>
            <w:r w:rsidR="00870704" w:rsidRPr="00AF48C7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870704" w:rsidRPr="00EA3A8D" w14:paraId="3480CBCE" w14:textId="77777777" w:rsidTr="00EA3A8D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FF625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Prioridad del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F28FBB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Alta/esencial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3FD60C7B" w14:textId="04435823" w:rsidR="00EA3A8D" w:rsidRDefault="00EA3A8D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AF48C7" w:rsidRPr="00EA3A8D" w14:paraId="248809AC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center"/>
            <w:hideMark/>
          </w:tcPr>
          <w:p w14:paraId="14D31A8F" w14:textId="02EF4614" w:rsidR="00AF48C7" w:rsidRPr="005E0AA6" w:rsidRDefault="00AF48C7" w:rsidP="000B6D8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Numero de requerimientos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center"/>
            <w:hideMark/>
          </w:tcPr>
          <w:p w14:paraId="01AEA8A2" w14:textId="2428283F" w:rsidR="00AF48C7" w:rsidRPr="005E0AA6" w:rsidRDefault="00AF48C7" w:rsidP="000B6D8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RF02</w:t>
            </w:r>
          </w:p>
        </w:tc>
      </w:tr>
      <w:tr w:rsidR="00AF48C7" w:rsidRPr="00EA3A8D" w14:paraId="708C1368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E7D585" w14:textId="77777777" w:rsidR="00AF48C7" w:rsidRPr="00EA3A8D" w:rsidRDefault="00AF48C7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F7051E" w14:textId="55A829B2" w:rsidR="00AF48C7" w:rsidRPr="00AF48C7" w:rsidRDefault="00AF48C7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F48C7">
              <w:rPr>
                <w:rStyle w:val="normaltextrun"/>
                <w:rFonts w:ascii="Arial" w:hAnsi="Arial" w:cs="Arial"/>
                <w:lang w:val="es-ES"/>
              </w:rPr>
              <w:t>Recuperar contraseña</w:t>
            </w:r>
            <w:r w:rsidRPr="00AF48C7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  <w:tr w:rsidR="00AF48C7" w:rsidRPr="00EA3A8D" w14:paraId="757757DD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D16FDF" w14:textId="77777777" w:rsidR="00AF48C7" w:rsidRPr="00EA3A8D" w:rsidRDefault="00AF48C7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BD97DA" w14:textId="20AB66E3" w:rsidR="00AF48C7" w:rsidRPr="00AF48C7" w:rsidRDefault="00AF48C7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AF48C7">
              <w:rPr>
                <w:rStyle w:val="normaltextrun"/>
                <w:rFonts w:ascii="Arial" w:hAnsi="Arial" w:cs="Arial"/>
                <w:lang w:val="es-ES"/>
              </w:rPr>
              <w:t>El sistema permitirá recuperar contraseña en caso de olvido</w:t>
            </w:r>
          </w:p>
        </w:tc>
      </w:tr>
      <w:tr w:rsidR="00AF48C7" w:rsidRPr="00EA3A8D" w14:paraId="70ABC21B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384EF4" w14:textId="77777777" w:rsidR="00AF48C7" w:rsidRPr="00EA3A8D" w:rsidRDefault="00AF48C7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Prioridad del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39ACEC" w14:textId="77777777" w:rsidR="00AF48C7" w:rsidRPr="00EA3A8D" w:rsidRDefault="00AF48C7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Alta/esencial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3766F7F6" w14:textId="77777777" w:rsidR="00AF48C7" w:rsidRDefault="00AF48C7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870704" w:rsidRPr="00EA3A8D" w14:paraId="4FD4E69C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4C1773A1" w14:textId="30601A00" w:rsidR="00870704" w:rsidRPr="005E0AA6" w:rsidRDefault="00870704" w:rsidP="000B6D8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Numero de requerimiento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3ABBC081" w14:textId="61B8A8F9" w:rsidR="00870704" w:rsidRPr="005E0AA6" w:rsidRDefault="00870704" w:rsidP="000B6D8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</w:t>
            </w:r>
            <w:r w:rsidR="0068140F"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3</w:t>
            </w:r>
          </w:p>
        </w:tc>
      </w:tr>
      <w:tr w:rsidR="00870704" w:rsidRPr="00EA3A8D" w14:paraId="09FCAF38" w14:textId="77777777" w:rsidTr="00EA3A8D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9FCF08" w14:textId="77777777" w:rsidR="00870704" w:rsidRPr="0068140F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68140F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del requisito</w:t>
            </w:r>
            <w:r w:rsidRPr="0068140F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D63002" w14:textId="2C209B11" w:rsidR="00870704" w:rsidRPr="0068140F" w:rsidRDefault="00AF48C7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68140F">
              <w:rPr>
                <w:rFonts w:ascii="Arial" w:hAnsi="Arial" w:cs="Arial"/>
              </w:rPr>
              <w:t>Registr</w:t>
            </w:r>
            <w:r w:rsidR="0068140F">
              <w:rPr>
                <w:rFonts w:ascii="Arial" w:hAnsi="Arial" w:cs="Arial"/>
              </w:rPr>
              <w:t xml:space="preserve">o de </w:t>
            </w:r>
            <w:r w:rsidRPr="0068140F">
              <w:rPr>
                <w:rFonts w:ascii="Arial" w:hAnsi="Arial" w:cs="Arial"/>
              </w:rPr>
              <w:t>pacientes</w:t>
            </w:r>
          </w:p>
        </w:tc>
      </w:tr>
      <w:tr w:rsidR="00870704" w:rsidRPr="00EA3A8D" w14:paraId="00538726" w14:textId="77777777" w:rsidTr="00EA3A8D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DABFCD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FCE7C1" w14:textId="544C6262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E</w:t>
            </w:r>
            <w:r w:rsid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ste sistema </w:t>
            </w:r>
            <w:r w:rsidR="00AF48C7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permitirá el registro de los pacientes mediante una </w:t>
            </w:r>
            <w:r w:rsid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serie de preguntas el cual </w:t>
            </w:r>
            <w:r w:rsidR="0068140F">
              <w:rPr>
                <w:rStyle w:val="normaltextrun"/>
                <w:rFonts w:ascii="Arial" w:hAnsi="Arial" w:cs="Arial"/>
                <w:color w:val="000000"/>
                <w:lang w:val="es-ES"/>
              </w:rPr>
              <w:t>funcionará</w:t>
            </w:r>
            <w:r w:rsid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 </w:t>
            </w:r>
            <w:r w:rsidR="00AF48C7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como </w:t>
            </w:r>
            <w:r w:rsid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expediente cinco</w:t>
            </w:r>
          </w:p>
        </w:tc>
      </w:tr>
      <w:tr w:rsidR="00870704" w:rsidRPr="00EA3A8D" w14:paraId="46A42ABA" w14:textId="77777777" w:rsidTr="00EA3A8D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0438BB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Prioridad del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010831" w14:textId="77777777" w:rsidR="00870704" w:rsidRPr="00EA3A8D" w:rsidRDefault="00870704" w:rsidP="008707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Alta/esencial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1212FC8C" w14:textId="35E8B810" w:rsidR="000B6D8D" w:rsidRDefault="000B6D8D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0B6D8D" w:rsidRPr="00EA3A8D" w14:paraId="0F4B676F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1E77B4E5" w14:textId="77777777" w:rsidR="000B6D8D" w:rsidRPr="005E0AA6" w:rsidRDefault="000B6D8D" w:rsidP="006A1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lastRenderedPageBreak/>
              <w:t>Numero de requerimiento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7163734E" w14:textId="584BB0CA" w:rsidR="000B6D8D" w:rsidRPr="005E0AA6" w:rsidRDefault="000B6D8D" w:rsidP="006A1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RF04</w:t>
            </w:r>
          </w:p>
        </w:tc>
      </w:tr>
      <w:tr w:rsidR="000B6D8D" w:rsidRPr="00EA3A8D" w14:paraId="51B105B3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CBB69C" w14:textId="77777777" w:rsidR="000B6D8D" w:rsidRPr="0068140F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68140F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del requisito</w:t>
            </w:r>
            <w:r w:rsidRPr="0068140F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295BBB" w14:textId="44AFAFF2" w:rsidR="000B6D8D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163123">
              <w:rPr>
                <w:rFonts w:ascii="Arial" w:hAnsi="Arial" w:cs="Arial"/>
              </w:rPr>
              <w:t>Visualizar pacientes</w:t>
            </w:r>
          </w:p>
        </w:tc>
      </w:tr>
      <w:tr w:rsidR="000B6D8D" w:rsidRPr="00EA3A8D" w14:paraId="2F967384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348C08" w14:textId="77777777" w:rsidR="000B6D8D" w:rsidRPr="00EA3A8D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ECC6E0" w14:textId="42531086" w:rsidR="000B6D8D" w:rsidRPr="00163123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Este sistema permitirá el </w:t>
            </w:r>
            <w:r w:rsidR="00163123"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ver lo contestado por el paciente mediante su nombre o un id</w:t>
            </w:r>
          </w:p>
        </w:tc>
      </w:tr>
      <w:tr w:rsidR="000B6D8D" w:rsidRPr="00EA3A8D" w14:paraId="3853BCA1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DA5769" w14:textId="77777777" w:rsidR="000B6D8D" w:rsidRPr="00EA3A8D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Prioridad del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58236D" w14:textId="77777777" w:rsidR="000B6D8D" w:rsidRPr="00EA3A8D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Alta/esencial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3BEA16C1" w14:textId="22C1AFBB" w:rsidR="000B6D8D" w:rsidRDefault="000B6D8D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163123" w:rsidRPr="00EA3A8D" w14:paraId="1DA8111A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6043CB8D" w14:textId="77777777" w:rsidR="00163123" w:rsidRPr="005E0AA6" w:rsidRDefault="00163123" w:rsidP="006A1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Numero de requerimiento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23E4DABC" w14:textId="04B848DD" w:rsidR="00163123" w:rsidRPr="005E0AA6" w:rsidRDefault="00163123" w:rsidP="006A1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RF05</w:t>
            </w:r>
          </w:p>
        </w:tc>
      </w:tr>
      <w:tr w:rsidR="00163123" w:rsidRPr="00EA3A8D" w14:paraId="08DB72A5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A4CBC4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del requisito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29F651" w14:textId="0EFEE61A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163123">
              <w:rPr>
                <w:rFonts w:ascii="Arial" w:hAnsi="Arial" w:cs="Arial"/>
              </w:rPr>
              <w:t>Editar información</w:t>
            </w:r>
          </w:p>
        </w:tc>
      </w:tr>
      <w:tr w:rsidR="00163123" w:rsidRPr="00EA3A8D" w14:paraId="3E174D15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C9E919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05707" w14:textId="3043F54A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 xml:space="preserve">Se podrá modificar información en caso de ser necesario </w:t>
            </w:r>
          </w:p>
        </w:tc>
      </w:tr>
      <w:tr w:rsidR="00163123" w:rsidRPr="00EA3A8D" w14:paraId="276AA4FC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F4F88C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Prioridad del requisito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EFC523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Alta/esencial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7B7F5DF0" w14:textId="0363055E" w:rsidR="00163123" w:rsidRDefault="00163123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163123" w:rsidRPr="00EA3A8D" w14:paraId="6E6F3CCC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6B092A99" w14:textId="77777777" w:rsidR="00163123" w:rsidRPr="005E0AA6" w:rsidRDefault="00163123" w:rsidP="006A1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Numero de requerimiento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59B42152" w14:textId="42BE933A" w:rsidR="00163123" w:rsidRPr="005E0AA6" w:rsidRDefault="00163123" w:rsidP="006A1D7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RF06</w:t>
            </w:r>
          </w:p>
        </w:tc>
      </w:tr>
      <w:tr w:rsidR="00163123" w:rsidRPr="00EA3A8D" w14:paraId="18A532BB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7C6189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del requisito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B68F54" w14:textId="075EFB2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</w:tc>
      </w:tr>
      <w:tr w:rsidR="00163123" w:rsidRPr="00EA3A8D" w14:paraId="5290F0C8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97DFAA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6C4B49" w14:textId="6FDAD35A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Se podrá visualizar un reporte con los ingresos que hubo en una fecha especificada por el usuario</w:t>
            </w:r>
          </w:p>
        </w:tc>
      </w:tr>
      <w:tr w:rsidR="00163123" w:rsidRPr="00EA3A8D" w14:paraId="0F5F87E5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720A84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Prioridad del requisito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0A25F9" w14:textId="77777777" w:rsidR="00163123" w:rsidRPr="00163123" w:rsidRDefault="00163123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163123">
              <w:rPr>
                <w:rStyle w:val="normaltextrun"/>
                <w:rFonts w:ascii="Arial" w:hAnsi="Arial" w:cs="Arial"/>
                <w:color w:val="000000"/>
                <w:lang w:val="es-ES"/>
              </w:rPr>
              <w:t>Alta/esencial</w:t>
            </w:r>
            <w:r w:rsidRPr="00163123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</w:tr>
    </w:tbl>
    <w:p w14:paraId="08D19336" w14:textId="77777777" w:rsidR="00163123" w:rsidRDefault="00163123"/>
    <w:p w14:paraId="04E5C5E5" w14:textId="53D60B08" w:rsidR="00EA3A8D" w:rsidRDefault="00163123" w:rsidP="00D938E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  <w:lang w:val="es-ES"/>
        </w:rPr>
        <w:t xml:space="preserve">3.2 </w:t>
      </w:r>
      <w:r w:rsidR="00EA3A8D" w:rsidRPr="00EA3A8D">
        <w:rPr>
          <w:rStyle w:val="normaltextrun"/>
          <w:rFonts w:ascii="Arial" w:hAnsi="Arial" w:cs="Arial"/>
          <w:b/>
          <w:bCs/>
          <w:lang w:val="es-ES"/>
        </w:rPr>
        <w:t>Requerimientos no funcionales</w:t>
      </w:r>
      <w:r w:rsidR="00EA3A8D" w:rsidRPr="00EA3A8D">
        <w:rPr>
          <w:rStyle w:val="eop"/>
          <w:rFonts w:ascii="Arial" w:hAnsi="Arial" w:cs="Arial"/>
          <w:b/>
          <w:bCs/>
        </w:rPr>
        <w:t> </w:t>
      </w:r>
    </w:p>
    <w:p w14:paraId="55721616" w14:textId="77777777" w:rsidR="00D938EF" w:rsidRPr="00EA3A8D" w:rsidRDefault="00D938EF" w:rsidP="00D938E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690"/>
      </w:tblGrid>
      <w:tr w:rsidR="00EA3A8D" w:rsidRPr="00EA3A8D" w14:paraId="49DDCCF8" w14:textId="77777777" w:rsidTr="005E0AA6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7DE591C4" w14:textId="7BC37212" w:rsidR="00EA3A8D" w:rsidRPr="005E0AA6" w:rsidRDefault="00EA3A8D" w:rsidP="001631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Identificación del requerimiento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6B161984" w14:textId="6A6837AB" w:rsidR="00EA3A8D" w:rsidRPr="005E0AA6" w:rsidRDefault="00EA3A8D" w:rsidP="001631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RNF01</w:t>
            </w:r>
          </w:p>
        </w:tc>
      </w:tr>
      <w:tr w:rsidR="00EA3A8D" w:rsidRPr="00EA3A8D" w14:paraId="6A248B79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D3536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Nombre del Requerimiento: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F40C4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Interfaz del sistema.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5ADA42B2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78CDB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Características: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B3769E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El sistema tendrá una interfaz sencilla para que sea de fácil manejo a los usuarios del sistema.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3E63FF38" w14:textId="77777777" w:rsidTr="00163123"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8C263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Prioridad del requerimiento:    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  <w:p w14:paraId="4BA61AEE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Alta</w:t>
            </w:r>
            <w:r w:rsidRPr="00EA3A8D">
              <w:rPr>
                <w:rStyle w:val="tabchar"/>
                <w:rFonts w:ascii="Arial" w:hAnsi="Arial" w:cs="Arial"/>
              </w:rPr>
              <w:t xml:space="preserve"> 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</w:tbl>
    <w:p w14:paraId="1D42CA42" w14:textId="77777777" w:rsidR="00EA3A8D" w:rsidRPr="00EA3A8D" w:rsidRDefault="00EA3A8D" w:rsidP="00EA3A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3A8D">
        <w:rPr>
          <w:rStyle w:val="eop"/>
          <w:rFonts w:ascii="Arial" w:hAnsi="Arial" w:cs="Arial"/>
        </w:rPr>
        <w:t> 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690"/>
      </w:tblGrid>
      <w:tr w:rsidR="00EA3A8D" w:rsidRPr="00EA3A8D" w14:paraId="04ED7B7A" w14:textId="77777777" w:rsidTr="005E0AA6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26560152" w14:textId="13FC1FE4" w:rsidR="00EA3A8D" w:rsidRPr="005E0AA6" w:rsidRDefault="00EA3A8D" w:rsidP="001631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Identificación del requerimiento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4C7D7B3C" w14:textId="674D82CF" w:rsidR="00EA3A8D" w:rsidRPr="005E0AA6" w:rsidRDefault="00EA3A8D" w:rsidP="001631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RNF02</w:t>
            </w:r>
          </w:p>
        </w:tc>
      </w:tr>
      <w:tr w:rsidR="00EA3A8D" w:rsidRPr="00EA3A8D" w14:paraId="30EE8693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A6A028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Nombre del Requerimiento: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AF826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Ayuda en el uso del sistema.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5804C726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D74CB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Características: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665CDA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Deberá de presentar un sistema de ayuda para facilitar el manejo del sistema a los usuarios.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6B834BDB" w14:textId="77777777" w:rsidTr="00163123"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C16EC6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Prioridad del requerimiento:    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  <w:p w14:paraId="00C39DA4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Alta</w:t>
            </w:r>
            <w:r w:rsidRPr="00EA3A8D">
              <w:rPr>
                <w:rStyle w:val="tabchar"/>
                <w:rFonts w:ascii="Arial" w:hAnsi="Arial" w:cs="Arial"/>
              </w:rPr>
              <w:t xml:space="preserve"> 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</w:tbl>
    <w:p w14:paraId="27020201" w14:textId="77777777" w:rsidR="00EA3A8D" w:rsidRPr="00EA3A8D" w:rsidRDefault="00EA3A8D" w:rsidP="00EA3A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3A8D">
        <w:rPr>
          <w:rStyle w:val="eop"/>
          <w:rFonts w:ascii="Arial" w:hAnsi="Arial" w:cs="Arial"/>
        </w:rPr>
        <w:t> </w:t>
      </w:r>
    </w:p>
    <w:p w14:paraId="13139F88" w14:textId="77777777" w:rsidR="00EA3A8D" w:rsidRPr="00EA3A8D" w:rsidRDefault="00EA3A8D" w:rsidP="00EA3A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3A8D">
        <w:rPr>
          <w:rStyle w:val="eop"/>
          <w:rFonts w:ascii="Arial" w:hAnsi="Arial" w:cs="Arial"/>
        </w:rPr>
        <w:t> </w:t>
      </w:r>
    </w:p>
    <w:p w14:paraId="72DBDC9A" w14:textId="77777777" w:rsidR="00EA3A8D" w:rsidRPr="00EA3A8D" w:rsidRDefault="00EA3A8D" w:rsidP="00EA3A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3A8D">
        <w:rPr>
          <w:rStyle w:val="eop"/>
          <w:rFonts w:ascii="Arial" w:hAnsi="Arial" w:cs="Arial"/>
        </w:rPr>
        <w:lastRenderedPageBreak/>
        <w:t> 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690"/>
      </w:tblGrid>
      <w:tr w:rsidR="00EA3A8D" w:rsidRPr="00EA3A8D" w14:paraId="2C319FBC" w14:textId="77777777" w:rsidTr="005E0AA6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77AAE29F" w14:textId="14C61E37" w:rsidR="00EA3A8D" w:rsidRPr="005E0AA6" w:rsidRDefault="00EA3A8D" w:rsidP="00D938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Identificación del requerimiento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71C4F681" w14:textId="0F81DDC1" w:rsidR="00EA3A8D" w:rsidRPr="005E0AA6" w:rsidRDefault="00EA3A8D" w:rsidP="00D938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RNF03</w:t>
            </w:r>
          </w:p>
        </w:tc>
      </w:tr>
      <w:tr w:rsidR="00EA3A8D" w:rsidRPr="00EA3A8D" w14:paraId="056B9883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C9C64B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Nombre del Requerimiento: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DA4E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Seguridad en información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2F7CEFF7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69995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Características: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EA140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El sistema garantizara a los usuarios una seguridad en cuanto a la información que contenga el sistema.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5B72C7D1" w14:textId="77777777" w:rsidTr="00163123"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32F8B3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Prioridad del requerimiento:    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  <w:p w14:paraId="4F7BCCF6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Alta</w:t>
            </w:r>
            <w:r w:rsidRPr="00EA3A8D">
              <w:rPr>
                <w:rStyle w:val="tabchar"/>
                <w:rFonts w:ascii="Arial" w:hAnsi="Arial" w:cs="Arial"/>
              </w:rPr>
              <w:t xml:space="preserve"> 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</w:tbl>
    <w:p w14:paraId="5D687D95" w14:textId="77777777" w:rsidR="00EA3A8D" w:rsidRPr="00EA3A8D" w:rsidRDefault="00EA3A8D" w:rsidP="00EA3A8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EA3A8D">
        <w:rPr>
          <w:rStyle w:val="eop"/>
          <w:rFonts w:ascii="Arial" w:hAnsi="Arial" w:cs="Arial"/>
        </w:rPr>
        <w:t> </w:t>
      </w:r>
    </w:p>
    <w:tbl>
      <w:tblPr>
        <w:tblW w:w="8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6690"/>
      </w:tblGrid>
      <w:tr w:rsidR="00EA3A8D" w:rsidRPr="00EA3A8D" w14:paraId="05AD2FE2" w14:textId="77777777" w:rsidTr="005E0AA6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0CA6A31C" w14:textId="0649FA27" w:rsidR="00EA3A8D" w:rsidRPr="005E0AA6" w:rsidRDefault="00EA3A8D" w:rsidP="00D938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Identificación del requerimiento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hideMark/>
          </w:tcPr>
          <w:p w14:paraId="6FCC24D0" w14:textId="5F0E503B" w:rsidR="00EA3A8D" w:rsidRPr="005E0AA6" w:rsidRDefault="00EA3A8D" w:rsidP="00D938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RNF04</w:t>
            </w:r>
          </w:p>
        </w:tc>
      </w:tr>
      <w:tr w:rsidR="00EA3A8D" w:rsidRPr="00EA3A8D" w14:paraId="3E009955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AF5E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Nombre del Requerimiento: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DE80D0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Desempeño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2998A48D" w14:textId="77777777" w:rsidTr="00163123">
        <w:tc>
          <w:tcPr>
            <w:tcW w:w="2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072FB1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Características: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6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D5CAA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El sistema garantizara a los usuarios un buen desempeño en cuanto a los datos almacenado en el sistema ofreciéndole una confiabilidad a esta misma.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  <w:tr w:rsidR="00EA3A8D" w:rsidRPr="00EA3A8D" w14:paraId="3DA9D62B" w14:textId="77777777" w:rsidTr="00163123">
        <w:tc>
          <w:tcPr>
            <w:tcW w:w="8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F9566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Prioridad del requerimiento:    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  <w:p w14:paraId="07435894" w14:textId="77777777" w:rsidR="00EA3A8D" w:rsidRPr="00EA3A8D" w:rsidRDefault="00EA3A8D" w:rsidP="00EA3A8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Alta</w:t>
            </w:r>
            <w:r w:rsidRPr="00EA3A8D">
              <w:rPr>
                <w:rStyle w:val="tabchar"/>
                <w:rFonts w:ascii="Arial" w:hAnsi="Arial" w:cs="Arial"/>
              </w:rPr>
              <w:t xml:space="preserve"> 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</w:tc>
      </w:tr>
    </w:tbl>
    <w:p w14:paraId="16716D68" w14:textId="47C2B258" w:rsidR="00EA3A8D" w:rsidRDefault="00EA3A8D">
      <w:pPr>
        <w:rPr>
          <w:rFonts w:ascii="Arial" w:hAnsi="Arial" w:cs="Arial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6233"/>
      </w:tblGrid>
      <w:tr w:rsidR="000B6D8D" w:rsidRPr="00EA3A8D" w14:paraId="5F77B28D" w14:textId="77777777" w:rsidTr="005E0AA6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323F34E4" w14:textId="487E123A" w:rsidR="000B6D8D" w:rsidRPr="005E0AA6" w:rsidRDefault="00163123" w:rsidP="00D938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Identificación del requerimiento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449685"/>
            <w:vAlign w:val="bottom"/>
            <w:hideMark/>
          </w:tcPr>
          <w:p w14:paraId="3DDCECDD" w14:textId="30978E92" w:rsidR="000B6D8D" w:rsidRPr="005E0AA6" w:rsidRDefault="000B6D8D" w:rsidP="00D938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RF0</w:t>
            </w:r>
            <w:r w:rsidR="00163123" w:rsidRPr="005E0AA6">
              <w:rPr>
                <w:rStyle w:val="normaltextrun"/>
                <w:rFonts w:ascii="Arial" w:hAnsi="Arial" w:cs="Arial"/>
                <w:b/>
                <w:bCs/>
                <w:color w:val="FFFFFF" w:themeColor="background1"/>
                <w:lang w:val="es-ES"/>
              </w:rPr>
              <w:t>5</w:t>
            </w:r>
          </w:p>
        </w:tc>
      </w:tr>
      <w:tr w:rsidR="000B6D8D" w:rsidRPr="00EA3A8D" w14:paraId="695A2BF7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09A404" w14:textId="77777777" w:rsidR="000B6D8D" w:rsidRPr="00EA3A8D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Nombre del 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E5EA4C" w14:textId="77777777" w:rsidR="000B6D8D" w:rsidRPr="00AF48C7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AF48C7">
              <w:rPr>
                <w:rStyle w:val="normaltextrun"/>
                <w:rFonts w:ascii="Arial" w:hAnsi="Arial" w:cs="Arial"/>
                <w:color w:val="000000"/>
                <w:lang w:val="es-ES"/>
              </w:rPr>
              <w:t>Manejo de datos</w:t>
            </w:r>
          </w:p>
        </w:tc>
      </w:tr>
      <w:tr w:rsidR="000B6D8D" w:rsidRPr="00EA3A8D" w14:paraId="3CC9DC21" w14:textId="77777777" w:rsidTr="006A1D7A">
        <w:trPr>
          <w:trHeight w:val="285"/>
        </w:trPr>
        <w:tc>
          <w:tcPr>
            <w:tcW w:w="2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559213" w14:textId="77777777" w:rsidR="000B6D8D" w:rsidRPr="00EA3A8D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color w:val="000000"/>
                <w:lang w:val="es-ES"/>
              </w:rPr>
              <w:t>Requisito</w:t>
            </w:r>
            <w:r w:rsidRPr="00EA3A8D">
              <w:rPr>
                <w:rStyle w:val="eop"/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D1B998" w14:textId="77777777" w:rsidR="000B6D8D" w:rsidRPr="00AF48C7" w:rsidRDefault="000B6D8D" w:rsidP="006A1D7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AF48C7">
              <w:rPr>
                <w:rFonts w:ascii="Arial" w:hAnsi="Arial" w:cs="Arial"/>
              </w:rPr>
              <w:t>El sistema no deberá mostrar atrasos o un mal funcionamiento independientemente de la cantidad de información</w:t>
            </w:r>
            <w:r>
              <w:rPr>
                <w:rFonts w:ascii="Arial" w:hAnsi="Arial" w:cs="Arial"/>
              </w:rPr>
              <w:t>.</w:t>
            </w:r>
          </w:p>
        </w:tc>
      </w:tr>
      <w:tr w:rsidR="00D938EF" w:rsidRPr="00EA3A8D" w14:paraId="62DC8251" w14:textId="77777777" w:rsidTr="00A83CC2">
        <w:trPr>
          <w:trHeight w:val="285"/>
        </w:trPr>
        <w:tc>
          <w:tcPr>
            <w:tcW w:w="882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D9494" w14:textId="77777777" w:rsidR="00D938EF" w:rsidRPr="00EA3A8D" w:rsidRDefault="00D938EF" w:rsidP="00D938EF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EA3A8D">
              <w:rPr>
                <w:rStyle w:val="normaltextrun"/>
                <w:rFonts w:ascii="Arial" w:hAnsi="Arial" w:cs="Arial"/>
                <w:b/>
                <w:bCs/>
                <w:lang w:val="es-ES"/>
              </w:rPr>
              <w:t>Prioridad del requerimiento:     </w:t>
            </w:r>
            <w:r w:rsidRPr="00EA3A8D">
              <w:rPr>
                <w:rStyle w:val="eop"/>
                <w:rFonts w:ascii="Arial" w:hAnsi="Arial" w:cs="Arial"/>
              </w:rPr>
              <w:t> </w:t>
            </w:r>
          </w:p>
          <w:p w14:paraId="2BB29927" w14:textId="563DE545" w:rsidR="00D938EF" w:rsidRPr="00EA3A8D" w:rsidRDefault="00D938EF" w:rsidP="00D938E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EA3A8D">
              <w:rPr>
                <w:rStyle w:val="normaltextrun"/>
                <w:rFonts w:ascii="Arial" w:hAnsi="Arial" w:cs="Arial"/>
                <w:lang w:val="es-ES"/>
              </w:rPr>
              <w:t>Alta</w:t>
            </w:r>
          </w:p>
          <w:p w14:paraId="77CF32CB" w14:textId="7DAA2D9B" w:rsidR="00D938EF" w:rsidRPr="00EA3A8D" w:rsidRDefault="00D938EF" w:rsidP="00D938E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340A679" w14:textId="77777777" w:rsidR="000B6D8D" w:rsidRPr="00EA3A8D" w:rsidRDefault="000B6D8D">
      <w:pPr>
        <w:rPr>
          <w:rFonts w:ascii="Arial" w:hAnsi="Arial" w:cs="Arial"/>
        </w:rPr>
      </w:pPr>
    </w:p>
    <w:p w14:paraId="33DC74CB" w14:textId="490AE1F0" w:rsidR="00870704" w:rsidRPr="00EA3A8D" w:rsidRDefault="00870704">
      <w:pPr>
        <w:rPr>
          <w:rFonts w:ascii="Arial" w:hAnsi="Arial" w:cs="Arial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4781"/>
        <w:gridCol w:w="1147"/>
      </w:tblGrid>
      <w:tr w:rsidR="00406976" w:rsidRPr="00EA3A8D" w14:paraId="306FE617" w14:textId="77777777" w:rsidTr="00F734CD">
        <w:trPr>
          <w:trHeight w:val="1106"/>
        </w:trPr>
        <w:tc>
          <w:tcPr>
            <w:tcW w:w="2836" w:type="dxa"/>
            <w:vMerge w:val="restart"/>
            <w:shd w:val="clear" w:color="auto" w:fill="449685"/>
            <w:vAlign w:val="center"/>
          </w:tcPr>
          <w:p w14:paraId="4C79B97F" w14:textId="77777777" w:rsidR="00406976" w:rsidRPr="00EA3A8D" w:rsidRDefault="00406976" w:rsidP="000C0F24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Requisitos </w:t>
            </w:r>
            <w:r w:rsidR="00CB37BC"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T</w:t>
            </w:r>
            <w:r w:rsidRPr="00EA3A8D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74CE1AF2" w14:textId="77777777" w:rsidR="00406976" w:rsidRPr="00EA3A8D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2"/>
            <w:shd w:val="clear" w:color="auto" w:fill="auto"/>
          </w:tcPr>
          <w:p w14:paraId="21EC9FA4" w14:textId="49B74875" w:rsidR="00406976" w:rsidRPr="00EA3A8D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B51572" w14:textId="6EC361E3" w:rsidR="00F1592D" w:rsidRPr="00EA3A8D" w:rsidRDefault="005E0AA6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EA3A8D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EA3A8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EA3A8D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EA3A8D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EA3A8D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EA3A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EA3A8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EA3A8D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7047919" w14:textId="77777777" w:rsidR="00F1592D" w:rsidRPr="00EA3A8D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A6A740" w14:textId="77777777" w:rsidR="00EB3B75" w:rsidRPr="00EA3A8D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EA3A8D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EA3A8D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EA3A8D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716AFCC4" w14:textId="77777777" w:rsidR="00406976" w:rsidRPr="00EA3A8D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EA3A8D" w14:paraId="6CC89334" w14:textId="77777777" w:rsidTr="00F734CD">
        <w:trPr>
          <w:trHeight w:val="1348"/>
        </w:trPr>
        <w:tc>
          <w:tcPr>
            <w:tcW w:w="2836" w:type="dxa"/>
            <w:vMerge/>
            <w:shd w:val="clear" w:color="auto" w:fill="449685"/>
            <w:vAlign w:val="center"/>
          </w:tcPr>
          <w:p w14:paraId="4FDABB2C" w14:textId="77777777" w:rsidR="00406976" w:rsidRPr="00EA3A8D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54B7761" w14:textId="233C657F" w:rsidR="00406976" w:rsidRPr="00EA3A8D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shd w:val="clear" w:color="auto" w:fill="auto"/>
          </w:tcPr>
          <w:p w14:paraId="0B2F8967" w14:textId="164748E5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B6DAA2" w14:textId="234B1FAE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36EE44C1" w14:textId="2EBABCCA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6DD07A06" w14:textId="77777777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EA3A8D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71E6372E" w14:textId="77777777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7DFDB6B" w14:textId="77777777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EA3A8D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1F16D83" w14:textId="77777777" w:rsidR="00406976" w:rsidRPr="00EA3A8D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6032C08" w14:textId="77777777" w:rsidR="00406976" w:rsidRPr="00EA3A8D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32BD08E5" w14:textId="77777777" w:rsidR="00190F2A" w:rsidRPr="00EA3A8D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90B18CD" w14:textId="77777777" w:rsidR="00190F2A" w:rsidRPr="00EA3A8D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9C3419E" w14:textId="77777777" w:rsidR="00190F2A" w:rsidRPr="00EA3A8D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2B93FBD" w14:textId="77777777" w:rsidR="00190F2A" w:rsidRPr="00EA3A8D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7CEFA60" w14:textId="77777777" w:rsidR="00190F2A" w:rsidRPr="00EA3A8D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67D7A5" w14:textId="77777777" w:rsidR="00190F2A" w:rsidRPr="00EA3A8D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EA3A8D" w14:paraId="5F3CE8AC" w14:textId="77777777" w:rsidTr="00F734CD">
        <w:trPr>
          <w:trHeight w:val="1348"/>
        </w:trPr>
        <w:tc>
          <w:tcPr>
            <w:tcW w:w="2836" w:type="dxa"/>
            <w:vMerge/>
            <w:shd w:val="clear" w:color="auto" w:fill="449685"/>
            <w:vAlign w:val="center"/>
          </w:tcPr>
          <w:p w14:paraId="65C42FEB" w14:textId="77777777" w:rsidR="00406976" w:rsidRPr="00EA3A8D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26F384B" w14:textId="77777777" w:rsidR="00406976" w:rsidRPr="00EA3A8D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shd w:val="clear" w:color="auto" w:fill="auto"/>
          </w:tcPr>
          <w:p w14:paraId="6FCF5AA1" w14:textId="49F657B1" w:rsidR="00406976" w:rsidRPr="00EA3A8D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D4B3F9" w14:textId="2E6F2B55" w:rsidR="00406976" w:rsidRPr="00EA3A8D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C#</w:t>
            </w:r>
          </w:p>
          <w:p w14:paraId="7B091711" w14:textId="06111DC3" w:rsidR="00406976" w:rsidRPr="00EA3A8D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26C6EF8C" w14:textId="603B8C4C" w:rsidR="00406976" w:rsidRPr="00EA3A8D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8E0A35A" w14:textId="0A8EF693" w:rsidR="00406976" w:rsidRPr="00EA3A8D" w:rsidRDefault="005E0AA6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B83F98" wp14:editId="17D3776D">
                      <wp:simplePos x="0" y="0"/>
                      <wp:positionH relativeFrom="column">
                        <wp:posOffset>-56570</wp:posOffset>
                      </wp:positionH>
                      <wp:positionV relativeFrom="paragraph">
                        <wp:posOffset>95443</wp:posOffset>
                      </wp:positionV>
                      <wp:extent cx="254442" cy="254442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442" cy="2544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032E66" w14:textId="77777777" w:rsidR="005E0AA6" w:rsidRPr="005E0AA6" w:rsidRDefault="005E0AA6" w:rsidP="005E0AA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0AA6">
                                    <w:rPr>
                                      <w:rFonts w:ascii="Arial" w:hAnsi="Arial" w:cs="Arial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B83F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-4.45pt;margin-top:7.5pt;width:20.0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" filled="f" stroked="f" strokeweight=".5pt">
                      <v:textbox>
                        <w:txbxContent>
                          <w:p w14:paraId="3B032E66" w14:textId="77777777" w:rsidR="005E0AA6" w:rsidRPr="005E0AA6" w:rsidRDefault="005E0AA6" w:rsidP="005E0AA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E0AA6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06976"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EA3A8D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CE79734" w14:textId="77777777" w:rsidR="00406976" w:rsidRPr="00EA3A8D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JavaScript</w:t>
            </w:r>
          </w:p>
          <w:p w14:paraId="7BA061C1" w14:textId="77777777" w:rsidR="00406976" w:rsidRPr="00EA3A8D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EA3A8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3A8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76187">
              <w:rPr>
                <w:rFonts w:ascii="Arial" w:hAnsi="Arial" w:cs="Arial"/>
                <w:sz w:val="22"/>
                <w:szCs w:val="22"/>
              </w:rPr>
            </w:r>
            <w:r w:rsidR="00A7618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EA3A8D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EA3A8D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52D32E56" w14:textId="77777777" w:rsidR="00406976" w:rsidRPr="00EA3A8D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0AA57196" w14:textId="77777777" w:rsidR="00190F2A" w:rsidRPr="00EA3A8D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80340E4" w14:textId="77777777" w:rsidR="00190F2A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DD238C" w14:textId="77777777" w:rsidR="00190F2A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A99EF4" w14:textId="77777777" w:rsidR="00190F2A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343E276" w14:textId="77777777" w:rsidR="00190F2A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E53B152" w14:textId="77777777" w:rsidR="00190F2A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BC65236" w14:textId="77777777" w:rsidR="00406976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4C96AA" w14:textId="77777777" w:rsidR="00190F2A" w:rsidRPr="00EA3A8D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A3A8D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</w:tbl>
    <w:p w14:paraId="2A731943" w14:textId="576C2292" w:rsidR="000A71D8" w:rsidRPr="00EA3A8D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31F5E01D" w14:textId="77777777" w:rsidR="00D234A2" w:rsidRPr="00EA3A8D" w:rsidRDefault="00740EE6" w:rsidP="00F86C39">
      <w:pPr>
        <w:pStyle w:val="Ttulo1"/>
        <w:rPr>
          <w:rFonts w:cs="Arial"/>
        </w:rPr>
      </w:pPr>
      <w:bookmarkStart w:id="14" w:name="_Toc532221777"/>
      <w:r w:rsidRPr="00EA3A8D">
        <w:rPr>
          <w:rFonts w:cs="Arial"/>
        </w:rPr>
        <w:t>LEVANTAMIENTO DEL REQUERIMIENTO DETALLADO</w:t>
      </w:r>
      <w:bookmarkEnd w:id="14"/>
    </w:p>
    <w:p w14:paraId="40A394B2" w14:textId="77777777" w:rsidR="00137683" w:rsidRPr="00EA3A8D" w:rsidRDefault="00137683" w:rsidP="00137683">
      <w:pPr>
        <w:rPr>
          <w:rFonts w:ascii="Arial" w:hAnsi="Arial" w:cs="Arial"/>
          <w:lang w:val="es-ES_tradnl" w:eastAsia="en-US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9072"/>
      </w:tblGrid>
      <w:tr w:rsidR="00AE4D25" w:rsidRPr="00EA3A8D" w14:paraId="6F17CDC2" w14:textId="77777777" w:rsidTr="002A2928">
        <w:trPr>
          <w:trHeight w:val="182"/>
        </w:trPr>
        <w:tc>
          <w:tcPr>
            <w:tcW w:w="10490" w:type="dxa"/>
            <w:gridSpan w:val="2"/>
            <w:shd w:val="clear" w:color="auto" w:fill="449685"/>
          </w:tcPr>
          <w:p w14:paraId="497A2CDC" w14:textId="77777777" w:rsidR="00AE4D25" w:rsidRPr="002A2928" w:rsidRDefault="00AE4D25" w:rsidP="004627A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HISTORIAS DE USUARIO</w:t>
            </w:r>
          </w:p>
        </w:tc>
      </w:tr>
      <w:tr w:rsidR="005D0764" w:rsidRPr="00EA3A8D" w14:paraId="56235839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7F3D8382" w14:textId="77777777" w:rsidR="005D0764" w:rsidRPr="002A2928" w:rsidRDefault="005D0764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2A29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Nº</w:t>
            </w:r>
            <w:proofErr w:type="spellEnd"/>
            <w:r w:rsidRPr="002A29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072" w:type="dxa"/>
            <w:shd w:val="clear" w:color="auto" w:fill="auto"/>
          </w:tcPr>
          <w:p w14:paraId="75EB1220" w14:textId="1E0BC440" w:rsidR="005D0764" w:rsidRPr="002A2928" w:rsidRDefault="002A2928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DCH-01</w:t>
            </w:r>
          </w:p>
        </w:tc>
      </w:tr>
      <w:tr w:rsidR="005D0764" w:rsidRPr="00EA3A8D" w14:paraId="2577F91F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24FC73A0" w14:textId="77777777" w:rsidR="005D0764" w:rsidRPr="002A2928" w:rsidRDefault="005D0764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Titulo</w:t>
            </w:r>
          </w:p>
        </w:tc>
        <w:tc>
          <w:tcPr>
            <w:tcW w:w="9072" w:type="dxa"/>
            <w:shd w:val="clear" w:color="auto" w:fill="auto"/>
          </w:tcPr>
          <w:p w14:paraId="03EC90B4" w14:textId="2FA77329" w:rsidR="005D0764" w:rsidRPr="002A2928" w:rsidRDefault="002A2928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color w:val="000000" w:themeColor="text1"/>
                <w:sz w:val="22"/>
                <w:szCs w:val="22"/>
              </w:rPr>
              <w:t>Proceso de Ortodoncia</w:t>
            </w:r>
          </w:p>
        </w:tc>
      </w:tr>
      <w:tr w:rsidR="005D0764" w:rsidRPr="00EA3A8D" w14:paraId="7D24F1CB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069CE8CA" w14:textId="77777777" w:rsidR="005D0764" w:rsidRPr="002A2928" w:rsidRDefault="005D0764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9072" w:type="dxa"/>
            <w:shd w:val="clear" w:color="auto" w:fill="auto"/>
          </w:tcPr>
          <w:p w14:paraId="4C9B4EA5" w14:textId="4E0A4C28" w:rsidR="005D0764" w:rsidRPr="002A2928" w:rsidRDefault="002A2928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  <w:r w:rsidR="005D0764" w:rsidRPr="002A2928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10</w:t>
            </w:r>
            <w:r w:rsidR="005D0764" w:rsidRPr="002A2928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2022</w:t>
            </w:r>
          </w:p>
        </w:tc>
      </w:tr>
      <w:tr w:rsidR="005D0764" w:rsidRPr="00EA3A8D" w14:paraId="0F4A7214" w14:textId="77777777" w:rsidTr="005D0764">
        <w:trPr>
          <w:trHeight w:val="182"/>
        </w:trPr>
        <w:tc>
          <w:tcPr>
            <w:tcW w:w="1418" w:type="dxa"/>
            <w:shd w:val="clear" w:color="auto" w:fill="auto"/>
          </w:tcPr>
          <w:p w14:paraId="0D5D017E" w14:textId="77777777" w:rsidR="005D0764" w:rsidRPr="002A2928" w:rsidRDefault="005D0764" w:rsidP="004627A3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shd w:val="clear" w:color="auto" w:fill="auto"/>
          </w:tcPr>
          <w:p w14:paraId="440F0548" w14:textId="662CDC17" w:rsidR="005D0764" w:rsidRPr="002A2928" w:rsidRDefault="002A2928" w:rsidP="005D0764">
            <w:pPr>
              <w:jc w:val="both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100</w:t>
            </w:r>
          </w:p>
        </w:tc>
      </w:tr>
      <w:tr w:rsidR="00137683" w:rsidRPr="00EA3A8D" w14:paraId="48318A5A" w14:textId="77777777" w:rsidTr="002A2928">
        <w:trPr>
          <w:trHeight w:val="182"/>
        </w:trPr>
        <w:tc>
          <w:tcPr>
            <w:tcW w:w="10490" w:type="dxa"/>
            <w:gridSpan w:val="2"/>
            <w:shd w:val="clear" w:color="auto" w:fill="449685"/>
          </w:tcPr>
          <w:p w14:paraId="3607115A" w14:textId="77777777" w:rsidR="00137683" w:rsidRPr="002A2928" w:rsidRDefault="002617FE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FFFFFF" w:themeColor="background1"/>
                <w:szCs w:val="22"/>
              </w:rPr>
              <w:t>Característica</w:t>
            </w:r>
            <w:r w:rsidR="00137683" w:rsidRPr="002A2928">
              <w:rPr>
                <w:rFonts w:ascii="Arial" w:hAnsi="Arial" w:cs="Arial"/>
                <w:b/>
                <w:color w:val="FFFFFF" w:themeColor="background1"/>
                <w:szCs w:val="22"/>
              </w:rPr>
              <w:t>/Funcionalidad</w:t>
            </w:r>
          </w:p>
        </w:tc>
      </w:tr>
      <w:tr w:rsidR="00137683" w:rsidRPr="00EA3A8D" w14:paraId="361B3E6C" w14:textId="77777777" w:rsidTr="002A2928">
        <w:trPr>
          <w:trHeight w:val="787"/>
        </w:trPr>
        <w:tc>
          <w:tcPr>
            <w:tcW w:w="10490" w:type="dxa"/>
            <w:gridSpan w:val="2"/>
            <w:shd w:val="clear" w:color="auto" w:fill="FFFFFF"/>
          </w:tcPr>
          <w:p w14:paraId="65795F1F" w14:textId="146C0FB8" w:rsidR="00137683" w:rsidRPr="002A2928" w:rsidRDefault="002A2928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Cuando llego por primera vez tengo que llenar una hoja de lado y lado información mía, donde describo mi información básica e información sobre mi salud en general, es un poco tardado hacer eso por lo que sería mejor ahora llenar esa información de una manera más rápida.</w:t>
            </w:r>
          </w:p>
          <w:p w14:paraId="7C431F78" w14:textId="77777777" w:rsidR="00137683" w:rsidRPr="002A2928" w:rsidRDefault="00137683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AE4D25" w:rsidRPr="00EA3A8D" w14:paraId="1D6F2556" w14:textId="77777777" w:rsidTr="002A2928">
        <w:trPr>
          <w:trHeight w:val="182"/>
        </w:trPr>
        <w:tc>
          <w:tcPr>
            <w:tcW w:w="10490" w:type="dxa"/>
            <w:gridSpan w:val="2"/>
            <w:shd w:val="clear" w:color="auto" w:fill="449685"/>
          </w:tcPr>
          <w:p w14:paraId="4E368A94" w14:textId="77777777" w:rsidR="00AE4D25" w:rsidRPr="002A2928" w:rsidRDefault="002617FE" w:rsidP="004627A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FFFFFF" w:themeColor="background1"/>
                <w:szCs w:val="22"/>
              </w:rPr>
              <w:t>Razón</w:t>
            </w:r>
            <w:r w:rsidR="00137683" w:rsidRPr="002A2928">
              <w:rPr>
                <w:rFonts w:ascii="Arial" w:hAnsi="Arial" w:cs="Arial"/>
                <w:b/>
                <w:color w:val="FFFFFF" w:themeColor="background1"/>
                <w:szCs w:val="22"/>
              </w:rPr>
              <w:t>/Resultado</w:t>
            </w:r>
          </w:p>
        </w:tc>
      </w:tr>
      <w:tr w:rsidR="00AE4D25" w:rsidRPr="00EA3A8D" w14:paraId="17643FA8" w14:textId="77777777" w:rsidTr="002A2928">
        <w:trPr>
          <w:trHeight w:val="763"/>
        </w:trPr>
        <w:tc>
          <w:tcPr>
            <w:tcW w:w="10490" w:type="dxa"/>
            <w:gridSpan w:val="2"/>
            <w:shd w:val="clear" w:color="auto" w:fill="FFFFFF"/>
          </w:tcPr>
          <w:p w14:paraId="70E2AF35" w14:textId="260A5A24" w:rsidR="00AE4D25" w:rsidRPr="002A2928" w:rsidRDefault="00137683" w:rsidP="002A292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A2928">
              <w:rPr>
                <w:rFonts w:ascii="Arial" w:hAnsi="Arial" w:cs="Arial"/>
                <w:color w:val="000000" w:themeColor="text1"/>
                <w:sz w:val="22"/>
                <w:szCs w:val="22"/>
              </w:rPr>
              <w:t>Con la finalidad de</w:t>
            </w:r>
            <w:r w:rsidR="002A292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 este proceso pueda ser menos tedioso y tardado, si se hace de una manera digital se puede desglosar algunas cosas por listas para que sea más rápido su llenado.</w:t>
            </w:r>
          </w:p>
          <w:p w14:paraId="436867D5" w14:textId="77777777" w:rsidR="00AE4D25" w:rsidRPr="002A2928" w:rsidRDefault="00AE4D25" w:rsidP="004627A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22B32157" w14:textId="77777777" w:rsidR="002A2928" w:rsidRDefault="002A2928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949"/>
        <w:gridCol w:w="2571"/>
        <w:gridCol w:w="5233"/>
      </w:tblGrid>
      <w:tr w:rsidR="004205AA" w:rsidRPr="00EA3A8D" w14:paraId="7988F651" w14:textId="77777777" w:rsidTr="002A2928">
        <w:trPr>
          <w:trHeight w:val="182"/>
        </w:trPr>
        <w:tc>
          <w:tcPr>
            <w:tcW w:w="10490" w:type="dxa"/>
            <w:gridSpan w:val="4"/>
            <w:shd w:val="clear" w:color="auto" w:fill="449685"/>
          </w:tcPr>
          <w:p w14:paraId="7BEACB5F" w14:textId="77777777" w:rsidR="004205AA" w:rsidRPr="00EA3A8D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A2928">
              <w:rPr>
                <w:rFonts w:ascii="Arial" w:hAnsi="Arial" w:cs="Arial"/>
                <w:b/>
                <w:color w:val="FFFFFF" w:themeColor="background1"/>
                <w:szCs w:val="22"/>
              </w:rPr>
              <w:t>Criterios de Aceptación</w:t>
            </w:r>
          </w:p>
        </w:tc>
      </w:tr>
      <w:tr w:rsidR="008512C0" w:rsidRPr="00EA3A8D" w14:paraId="3493B7BB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165E768B" w14:textId="77777777" w:rsidR="00097052" w:rsidRPr="00972562" w:rsidRDefault="00097052" w:rsidP="004627A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proofErr w:type="spellStart"/>
            <w:r w:rsidRPr="0097256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shd w:val="clear" w:color="auto" w:fill="A6A6A6"/>
          </w:tcPr>
          <w:p w14:paraId="40F66260" w14:textId="77777777" w:rsidR="00097052" w:rsidRPr="00972562" w:rsidRDefault="00097052" w:rsidP="004627A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972562">
              <w:rPr>
                <w:rFonts w:ascii="Arial" w:hAnsi="Arial" w:cs="Arial"/>
                <w:b/>
                <w:color w:val="FFFFFF" w:themeColor="background1"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4728D956" w14:textId="77777777" w:rsidR="00097052" w:rsidRPr="00972562" w:rsidRDefault="00097052" w:rsidP="004627A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97256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052697A1" w14:textId="77777777" w:rsidR="00097052" w:rsidRPr="00972562" w:rsidRDefault="00097052" w:rsidP="004627A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972562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Evento</w:t>
            </w:r>
          </w:p>
        </w:tc>
      </w:tr>
      <w:tr w:rsidR="008512C0" w:rsidRPr="00EA3A8D" w14:paraId="14011117" w14:textId="77777777" w:rsidTr="00972562">
        <w:trPr>
          <w:trHeight w:val="1098"/>
        </w:trPr>
        <w:tc>
          <w:tcPr>
            <w:tcW w:w="737" w:type="dxa"/>
            <w:shd w:val="clear" w:color="auto" w:fill="FFFFFF"/>
          </w:tcPr>
          <w:p w14:paraId="21FC5C46" w14:textId="49AB88E3" w:rsidR="00097052" w:rsidRPr="00972562" w:rsidRDefault="0009705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shd w:val="clear" w:color="auto" w:fill="FFFFFF"/>
          </w:tcPr>
          <w:p w14:paraId="3830E7BA" w14:textId="53C72C9D" w:rsidR="00097052" w:rsidRPr="00972562" w:rsidRDefault="00097052" w:rsidP="004627A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 xml:space="preserve">Ingreso del </w:t>
            </w:r>
            <w:r w:rsidR="002A2928" w:rsidRPr="00972562">
              <w:rPr>
                <w:rFonts w:ascii="Arial" w:hAnsi="Arial" w:cs="Arial"/>
                <w:sz w:val="22"/>
                <w:szCs w:val="22"/>
              </w:rPr>
              <w:t xml:space="preserve">paciente </w:t>
            </w:r>
            <w:r w:rsidRPr="00972562">
              <w:rPr>
                <w:rFonts w:ascii="Arial" w:hAnsi="Arial" w:cs="Arial"/>
                <w:sz w:val="22"/>
                <w:szCs w:val="22"/>
              </w:rPr>
              <w:t>a la plataforma</w:t>
            </w:r>
          </w:p>
        </w:tc>
        <w:tc>
          <w:tcPr>
            <w:tcW w:w="2571" w:type="dxa"/>
            <w:shd w:val="clear" w:color="auto" w:fill="FFFFFF"/>
          </w:tcPr>
          <w:p w14:paraId="68DFDB56" w14:textId="66D7B712" w:rsidR="00097052" w:rsidRPr="00972562" w:rsidRDefault="002A2928" w:rsidP="002A29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>En caso de ingresar mi información y esta se repite debe mandar un mensaje de error</w:t>
            </w:r>
            <w:r w:rsidR="0097256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233" w:type="dxa"/>
            <w:shd w:val="clear" w:color="auto" w:fill="FFFFFF"/>
          </w:tcPr>
          <w:p w14:paraId="29EA13A9" w14:textId="7C971A68" w:rsidR="00097052" w:rsidRPr="00972562" w:rsidRDefault="00972562" w:rsidP="009725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>Cuando el paciente intenta ingresar de nuevo la información en el formulario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8512C0" w:rsidRPr="00EA3A8D" w14:paraId="22233B9F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7F958E7" w14:textId="77777777" w:rsidR="00C64142" w:rsidRPr="00972562" w:rsidRDefault="00C6414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shd w:val="clear" w:color="auto" w:fill="FFFFFF"/>
          </w:tcPr>
          <w:p w14:paraId="03D45C94" w14:textId="77777777" w:rsidR="00C64142" w:rsidRPr="00972562" w:rsidRDefault="00A006BD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shd w:val="clear" w:color="auto" w:fill="FFFFFF"/>
          </w:tcPr>
          <w:p w14:paraId="04F05842" w14:textId="4D000D80" w:rsidR="00C64142" w:rsidRPr="00972562" w:rsidRDefault="00972562" w:rsidP="0009705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 xml:space="preserve">Al registrar </w:t>
            </w:r>
            <w:r>
              <w:rPr>
                <w:rFonts w:ascii="Arial" w:hAnsi="Arial" w:cs="Arial"/>
                <w:sz w:val="22"/>
                <w:szCs w:val="22"/>
              </w:rPr>
              <w:t xml:space="preserve">un nuevo </w:t>
            </w:r>
            <w:r w:rsidRPr="00972562">
              <w:rPr>
                <w:rFonts w:ascii="Arial" w:hAnsi="Arial" w:cs="Arial"/>
                <w:sz w:val="22"/>
                <w:szCs w:val="22"/>
              </w:rPr>
              <w:t xml:space="preserve">paciente, la </w:t>
            </w:r>
            <w:r>
              <w:rPr>
                <w:rFonts w:ascii="Arial" w:hAnsi="Arial" w:cs="Arial"/>
                <w:sz w:val="22"/>
                <w:szCs w:val="22"/>
              </w:rPr>
              <w:t>vista</w:t>
            </w:r>
            <w:r w:rsidRPr="00972562">
              <w:rPr>
                <w:rFonts w:ascii="Arial" w:hAnsi="Arial" w:cs="Arial"/>
                <w:sz w:val="22"/>
                <w:szCs w:val="22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</w:rPr>
              <w:t xml:space="preserve">la información </w:t>
            </w:r>
            <w:r w:rsidRPr="00972562">
              <w:rPr>
                <w:rFonts w:ascii="Arial" w:hAnsi="Arial" w:cs="Arial"/>
                <w:sz w:val="22"/>
                <w:szCs w:val="22"/>
              </w:rPr>
              <w:t>en la base de datos debe ser inmediata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233" w:type="dxa"/>
            <w:shd w:val="clear" w:color="auto" w:fill="FFFFFF"/>
          </w:tcPr>
          <w:p w14:paraId="1376A230" w14:textId="61B7A852" w:rsidR="006955B1" w:rsidRPr="00972562" w:rsidRDefault="00966D29" w:rsidP="005237D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2562">
              <w:rPr>
                <w:rFonts w:ascii="Arial" w:hAnsi="Arial" w:cs="Arial"/>
                <w:sz w:val="22"/>
                <w:szCs w:val="22"/>
              </w:rPr>
              <w:t xml:space="preserve">A partir del </w:t>
            </w:r>
            <w:r w:rsidR="00113848" w:rsidRPr="00972562">
              <w:rPr>
                <w:rFonts w:ascii="Arial" w:hAnsi="Arial" w:cs="Arial"/>
                <w:sz w:val="22"/>
                <w:szCs w:val="22"/>
              </w:rPr>
              <w:t xml:space="preserve">momento en que se </w:t>
            </w:r>
            <w:r w:rsidR="00972562">
              <w:rPr>
                <w:rFonts w:ascii="Arial" w:hAnsi="Arial" w:cs="Arial"/>
                <w:sz w:val="22"/>
                <w:szCs w:val="22"/>
              </w:rPr>
              <w:t xml:space="preserve">al botón de </w:t>
            </w:r>
            <w:r w:rsidR="00972562" w:rsidRPr="00972562">
              <w:rPr>
                <w:rFonts w:ascii="Arial" w:hAnsi="Arial" w:cs="Arial"/>
                <w:sz w:val="22"/>
                <w:szCs w:val="22"/>
              </w:rPr>
              <w:t xml:space="preserve">guardar por </w:t>
            </w:r>
            <w:r w:rsidR="00113848" w:rsidRPr="00972562">
              <w:rPr>
                <w:rFonts w:ascii="Arial" w:hAnsi="Arial" w:cs="Arial"/>
                <w:sz w:val="22"/>
                <w:szCs w:val="22"/>
              </w:rPr>
              <w:t xml:space="preserve">parte del </w:t>
            </w:r>
            <w:r w:rsidR="00972562" w:rsidRPr="00972562">
              <w:rPr>
                <w:rFonts w:ascii="Arial" w:hAnsi="Arial" w:cs="Arial"/>
                <w:sz w:val="22"/>
                <w:szCs w:val="22"/>
              </w:rPr>
              <w:t>paciente</w:t>
            </w:r>
            <w:r w:rsidR="0097256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938C67B" w14:textId="77777777" w:rsidR="00C64142" w:rsidRPr="00972562" w:rsidRDefault="00C64142" w:rsidP="006955B1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5A7C80" w14:textId="66F0815A" w:rsidR="00F73D7B" w:rsidRDefault="00F73D7B"/>
    <w:p w14:paraId="339F3F00" w14:textId="7F40ACA7" w:rsidR="00972562" w:rsidRDefault="00972562"/>
    <w:p w14:paraId="06B1428E" w14:textId="77777777" w:rsidR="00972562" w:rsidRDefault="00972562"/>
    <w:p w14:paraId="3B9BB0D0" w14:textId="163F4879" w:rsidR="00CC51D2" w:rsidRPr="00EA3A8D" w:rsidRDefault="00620BBA" w:rsidP="00CC51D2">
      <w:pPr>
        <w:pStyle w:val="Ttulo1"/>
        <w:rPr>
          <w:rFonts w:cs="Arial"/>
        </w:rPr>
      </w:pPr>
      <w:bookmarkStart w:id="15" w:name="_Toc532221778"/>
      <w:r w:rsidRPr="00EA3A8D">
        <w:rPr>
          <w:rFonts w:cs="Arial"/>
        </w:rPr>
        <w:lastRenderedPageBreak/>
        <w:t>DISEÑO</w:t>
      </w:r>
      <w:r w:rsidR="0031108D" w:rsidRPr="00EA3A8D">
        <w:rPr>
          <w:rFonts w:cs="Arial"/>
        </w:rPr>
        <w:t xml:space="preserve"> DE LA ARQUITECTURA DE SOLUCION</w:t>
      </w:r>
      <w:bookmarkEnd w:id="15"/>
      <w:r w:rsidR="0031108D" w:rsidRPr="00EA3A8D">
        <w:rPr>
          <w:rFonts w:cs="Arial"/>
        </w:rPr>
        <w:t xml:space="preserve"> </w:t>
      </w:r>
    </w:p>
    <w:p w14:paraId="1B2D9BF1" w14:textId="14CBFFE9" w:rsidR="00084D2E" w:rsidRPr="00EA3A8D" w:rsidRDefault="00CB2FBB" w:rsidP="0097256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ED7CEE0" wp14:editId="3BFE226B">
            <wp:simplePos x="0" y="0"/>
            <wp:positionH relativeFrom="column">
              <wp:posOffset>-3810</wp:posOffset>
            </wp:positionH>
            <wp:positionV relativeFrom="paragraph">
              <wp:posOffset>176530</wp:posOffset>
            </wp:positionV>
            <wp:extent cx="5612130" cy="4142105"/>
            <wp:effectExtent l="0" t="0" r="7620" b="0"/>
            <wp:wrapThrough wrapText="bothSides">
              <wp:wrapPolygon edited="0">
                <wp:start x="0" y="0"/>
                <wp:lineTo x="0" y="21458"/>
                <wp:lineTo x="21556" y="21458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4D2E" w:rsidRPr="00EA3A8D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6279" w14:textId="77777777" w:rsidR="00A76187" w:rsidRDefault="00A76187" w:rsidP="00DE32EB">
      <w:pPr>
        <w:pStyle w:val="Sangranormal"/>
      </w:pPr>
      <w:r>
        <w:separator/>
      </w:r>
    </w:p>
  </w:endnote>
  <w:endnote w:type="continuationSeparator" w:id="0">
    <w:p w14:paraId="59483D1C" w14:textId="77777777" w:rsidR="00A76187" w:rsidRDefault="00A76187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C9B8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05AE9E6B" w14:textId="77777777" w:rsidTr="00C67CD3">
      <w:trPr>
        <w:trHeight w:val="237"/>
      </w:trPr>
      <w:tc>
        <w:tcPr>
          <w:tcW w:w="1728" w:type="dxa"/>
          <w:vAlign w:val="center"/>
        </w:tcPr>
        <w:p w14:paraId="6E5F4F23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96BF3DD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1D7752C2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7A4C8C59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17001C5B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5B1227F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9B7BE" w14:textId="77777777" w:rsidR="00A76187" w:rsidRDefault="00A76187" w:rsidP="00DE32EB">
      <w:pPr>
        <w:pStyle w:val="Sangranormal"/>
      </w:pPr>
      <w:r>
        <w:separator/>
      </w:r>
    </w:p>
  </w:footnote>
  <w:footnote w:type="continuationSeparator" w:id="0">
    <w:p w14:paraId="02B298AA" w14:textId="77777777" w:rsidR="00A76187" w:rsidRDefault="00A76187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96"/>
      <w:gridCol w:w="3673"/>
      <w:gridCol w:w="1542"/>
      <w:gridCol w:w="2139"/>
      <w:gridCol w:w="1478"/>
    </w:tblGrid>
    <w:tr w:rsidR="00572249" w:rsidRPr="0044395D" w14:paraId="11192E07" w14:textId="77777777" w:rsidTr="008B5C87">
      <w:trPr>
        <w:trHeight w:val="274"/>
        <w:jc w:val="center"/>
      </w:trPr>
      <w:tc>
        <w:tcPr>
          <w:tcW w:w="1696" w:type="dxa"/>
          <w:vMerge w:val="restart"/>
          <w:shd w:val="clear" w:color="auto" w:fill="auto"/>
          <w:vAlign w:val="center"/>
        </w:tcPr>
        <w:p w14:paraId="3130088E" w14:textId="40D5D466" w:rsidR="005F2B70" w:rsidRPr="00C225FB" w:rsidRDefault="005F2B70" w:rsidP="008B5C87">
          <w:pPr>
            <w:widowControl w:val="0"/>
            <w:rPr>
              <w:noProof/>
              <w:sz w:val="16"/>
              <w:szCs w:val="16"/>
            </w:rPr>
          </w:pPr>
        </w:p>
      </w:tc>
      <w:tc>
        <w:tcPr>
          <w:tcW w:w="8832" w:type="dxa"/>
          <w:gridSpan w:val="4"/>
          <w:shd w:val="clear" w:color="auto" w:fill="449685"/>
          <w:vAlign w:val="center"/>
        </w:tcPr>
        <w:p w14:paraId="1AC4F5DF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C204861" w14:textId="77777777" w:rsidTr="008B5C8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1696" w:type="dxa"/>
          <w:vMerge/>
          <w:shd w:val="clear" w:color="auto" w:fill="auto"/>
          <w:vAlign w:val="center"/>
        </w:tcPr>
        <w:p w14:paraId="0E0776FF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8832" w:type="dxa"/>
          <w:gridSpan w:val="4"/>
          <w:shd w:val="clear" w:color="auto" w:fill="auto"/>
          <w:vAlign w:val="center"/>
        </w:tcPr>
        <w:p w14:paraId="4F6CCDCE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E87496A" w14:textId="77777777" w:rsidTr="008B5C8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1696" w:type="dxa"/>
          <w:vMerge/>
          <w:shd w:val="clear" w:color="auto" w:fill="auto"/>
          <w:vAlign w:val="center"/>
        </w:tcPr>
        <w:p w14:paraId="1D858456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8832" w:type="dxa"/>
          <w:gridSpan w:val="4"/>
          <w:shd w:val="clear" w:color="auto" w:fill="auto"/>
          <w:vAlign w:val="center"/>
        </w:tcPr>
        <w:p w14:paraId="26329B94" w14:textId="33EE1EF4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PROCEDIMIENTO: DESARROLLO DE SISTEMAS </w:t>
          </w:r>
          <w:r w:rsidR="008B5C87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WEB</w:t>
          </w:r>
        </w:p>
      </w:tc>
    </w:tr>
    <w:tr w:rsidR="00DD1328" w:rsidRPr="0044395D" w14:paraId="4B7CB496" w14:textId="77777777" w:rsidTr="008B5C8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1696" w:type="dxa"/>
          <w:vMerge/>
          <w:shd w:val="clear" w:color="auto" w:fill="auto"/>
          <w:vAlign w:val="center"/>
        </w:tcPr>
        <w:p w14:paraId="271860B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3673" w:type="dxa"/>
          <w:shd w:val="clear" w:color="auto" w:fill="auto"/>
          <w:vAlign w:val="center"/>
        </w:tcPr>
        <w:p w14:paraId="6D442EF7" w14:textId="3321D1C5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8B5C87">
            <w:rPr>
              <w:rFonts w:ascii="Arial" w:hAnsi="Arial" w:cs="Arial"/>
              <w:b/>
              <w:sz w:val="16"/>
              <w:szCs w:val="16"/>
            </w:rPr>
            <w:t>DC-00001</w:t>
          </w:r>
        </w:p>
      </w:tc>
      <w:tc>
        <w:tcPr>
          <w:tcW w:w="1542" w:type="dxa"/>
          <w:shd w:val="clear" w:color="auto" w:fill="auto"/>
          <w:vAlign w:val="center"/>
        </w:tcPr>
        <w:p w14:paraId="6BCAA0AE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5783233A" w14:textId="4A1B68D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8B5C87">
            <w:rPr>
              <w:rFonts w:ascii="Arial" w:hAnsi="Arial" w:cs="Arial"/>
              <w:b/>
              <w:sz w:val="16"/>
              <w:szCs w:val="16"/>
            </w:rPr>
            <w:t>1</w:t>
          </w:r>
          <w:r w:rsidR="00D1764B">
            <w:rPr>
              <w:rFonts w:ascii="Arial" w:hAnsi="Arial" w:cs="Arial"/>
              <w:b/>
              <w:sz w:val="16"/>
              <w:szCs w:val="16"/>
            </w:rPr>
            <w:t>0/</w:t>
          </w:r>
          <w:r w:rsidR="008B5C87">
            <w:rPr>
              <w:rFonts w:ascii="Arial" w:hAnsi="Arial" w:cs="Arial"/>
              <w:b/>
              <w:sz w:val="16"/>
              <w:szCs w:val="16"/>
            </w:rPr>
            <w:t>10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8B5C87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5CEB573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A28CAC4" w14:textId="1DFD2C7D" w:rsidR="00572249" w:rsidRDefault="008B5C87" w:rsidP="00924133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71186DB7" wp14:editId="19F2F481">
          <wp:simplePos x="0" y="0"/>
          <wp:positionH relativeFrom="column">
            <wp:posOffset>-354634</wp:posOffset>
          </wp:positionH>
          <wp:positionV relativeFrom="paragraph">
            <wp:posOffset>-716280</wp:posOffset>
          </wp:positionV>
          <wp:extent cx="718820" cy="719455"/>
          <wp:effectExtent l="0" t="0" r="508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/>
                  <a:srcRect l="4609" t="20569" r="70040" b="17696"/>
                  <a:stretch/>
                </pic:blipFill>
                <pic:spPr bwMode="auto">
                  <a:xfrm>
                    <a:off x="0" y="0"/>
                    <a:ext cx="718820" cy="719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F6DE4"/>
    <w:multiLevelType w:val="multilevel"/>
    <w:tmpl w:val="250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2604E"/>
    <w:multiLevelType w:val="multilevel"/>
    <w:tmpl w:val="90F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20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97266F"/>
    <w:multiLevelType w:val="multilevel"/>
    <w:tmpl w:val="5AD8A8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B7A1E77"/>
    <w:multiLevelType w:val="multilevel"/>
    <w:tmpl w:val="F5B23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F87EB5"/>
    <w:multiLevelType w:val="multilevel"/>
    <w:tmpl w:val="8C4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3"/>
  </w:num>
  <w:num w:numId="4">
    <w:abstractNumId w:val="41"/>
  </w:num>
  <w:num w:numId="5">
    <w:abstractNumId w:val="38"/>
  </w:num>
  <w:num w:numId="6">
    <w:abstractNumId w:val="45"/>
  </w:num>
  <w:num w:numId="7">
    <w:abstractNumId w:val="19"/>
  </w:num>
  <w:num w:numId="8">
    <w:abstractNumId w:val="26"/>
  </w:num>
  <w:num w:numId="9">
    <w:abstractNumId w:val="24"/>
  </w:num>
  <w:num w:numId="10">
    <w:abstractNumId w:val="34"/>
  </w:num>
  <w:num w:numId="11">
    <w:abstractNumId w:val="11"/>
  </w:num>
  <w:num w:numId="12">
    <w:abstractNumId w:val="20"/>
  </w:num>
  <w:num w:numId="13">
    <w:abstractNumId w:val="30"/>
  </w:num>
  <w:num w:numId="14">
    <w:abstractNumId w:val="13"/>
  </w:num>
  <w:num w:numId="15">
    <w:abstractNumId w:val="14"/>
  </w:num>
  <w:num w:numId="16">
    <w:abstractNumId w:val="27"/>
  </w:num>
  <w:num w:numId="17">
    <w:abstractNumId w:val="36"/>
  </w:num>
  <w:num w:numId="18">
    <w:abstractNumId w:val="43"/>
  </w:num>
  <w:num w:numId="19">
    <w:abstractNumId w:val="40"/>
  </w:num>
  <w:num w:numId="20">
    <w:abstractNumId w:val="39"/>
  </w:num>
  <w:num w:numId="21">
    <w:abstractNumId w:val="46"/>
  </w:num>
  <w:num w:numId="22">
    <w:abstractNumId w:val="33"/>
  </w:num>
  <w:num w:numId="23">
    <w:abstractNumId w:val="32"/>
  </w:num>
  <w:num w:numId="24">
    <w:abstractNumId w:val="18"/>
  </w:num>
  <w:num w:numId="25">
    <w:abstractNumId w:val="31"/>
  </w:num>
  <w:num w:numId="26">
    <w:abstractNumId w:val="21"/>
  </w:num>
  <w:num w:numId="27">
    <w:abstractNumId w:val="29"/>
  </w:num>
  <w:num w:numId="28">
    <w:abstractNumId w:val="42"/>
  </w:num>
  <w:num w:numId="29">
    <w:abstractNumId w:val="17"/>
  </w:num>
  <w:num w:numId="30">
    <w:abstractNumId w:val="22"/>
  </w:num>
  <w:num w:numId="31">
    <w:abstractNumId w:val="37"/>
  </w:num>
  <w:num w:numId="32">
    <w:abstractNumId w:val="28"/>
  </w:num>
  <w:num w:numId="33">
    <w:abstractNumId w:val="44"/>
  </w:num>
  <w:num w:numId="34">
    <w:abstractNumId w:val="15"/>
  </w:num>
  <w:num w:numId="35">
    <w:abstractNumId w:val="12"/>
  </w:num>
  <w:num w:numId="36">
    <w:abstractNumId w:val="35"/>
  </w:num>
  <w:num w:numId="37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4BF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6D8D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123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928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6E83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3DE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A6"/>
    <w:rsid w:val="005E0AF4"/>
    <w:rsid w:val="005E1C3D"/>
    <w:rsid w:val="005E2353"/>
    <w:rsid w:val="005E2AC1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07F8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1F14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140F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1E73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1A5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2ADF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1F5F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454E"/>
    <w:rsid w:val="007E54BA"/>
    <w:rsid w:val="007E608B"/>
    <w:rsid w:val="007E699B"/>
    <w:rsid w:val="007E7435"/>
    <w:rsid w:val="007F08AE"/>
    <w:rsid w:val="007F0C58"/>
    <w:rsid w:val="007F1833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704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5C87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0F37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562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11F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47A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6187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48C7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249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5B2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2FBB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B7370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8EF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58E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3A8D"/>
    <w:rsid w:val="00EA40FC"/>
    <w:rsid w:val="00EA4D06"/>
    <w:rsid w:val="00EA61F8"/>
    <w:rsid w:val="00EA7181"/>
    <w:rsid w:val="00EB0744"/>
    <w:rsid w:val="00EB0AFE"/>
    <w:rsid w:val="00EB0E42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CD0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4CD"/>
    <w:rsid w:val="00F7362F"/>
    <w:rsid w:val="00F73D7B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3AC5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CBF6C8"/>
  <w15:chartTrackingRefBased/>
  <w15:docId w15:val="{58806D26-C267-4E80-8CE2-582B889F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2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  <w:style w:type="paragraph" w:customStyle="1" w:styleId="paragraph">
    <w:name w:val="paragraph"/>
    <w:basedOn w:val="Normal"/>
    <w:rsid w:val="00870704"/>
    <w:pPr>
      <w:spacing w:before="100" w:beforeAutospacing="1" w:after="100" w:afterAutospacing="1"/>
    </w:pPr>
    <w:rPr>
      <w:lang w:val="es-MX" w:eastAsia="es-MX"/>
    </w:rPr>
  </w:style>
  <w:style w:type="character" w:customStyle="1" w:styleId="normaltextrun">
    <w:name w:val="normaltextrun"/>
    <w:basedOn w:val="Fuentedeprrafopredeter"/>
    <w:rsid w:val="00870704"/>
  </w:style>
  <w:style w:type="character" w:customStyle="1" w:styleId="eop">
    <w:name w:val="eop"/>
    <w:basedOn w:val="Fuentedeprrafopredeter"/>
    <w:rsid w:val="00870704"/>
  </w:style>
  <w:style w:type="character" w:customStyle="1" w:styleId="tabchar">
    <w:name w:val="tabchar"/>
    <w:basedOn w:val="Fuentedeprrafopredeter"/>
    <w:rsid w:val="00EA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792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54436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776897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3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3635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3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239</TotalTime>
  <Pages>7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7157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usrcsxl16@AD.GASS</cp:lastModifiedBy>
  <cp:revision>21</cp:revision>
  <cp:lastPrinted>2011-07-14T14:23:00Z</cp:lastPrinted>
  <dcterms:created xsi:type="dcterms:W3CDTF">2022-10-10T19:22:00Z</dcterms:created>
  <dcterms:modified xsi:type="dcterms:W3CDTF">2022-10-22T15:57:00Z</dcterms:modified>
</cp:coreProperties>
</file>